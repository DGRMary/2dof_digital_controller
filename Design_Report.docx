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9B81019" w14:textId="0B0F604B" w:rsidR="006D4AF5" w:rsidRDefault="009F6106" w:rsidP="002E18A5">
      <w:pPr>
        <w:pStyle w:val="Titolo"/>
        <w:rPr>
          <w:b/>
          <w:sz w:val="24"/>
          <w:lang w:val="en-GB"/>
        </w:rPr>
      </w:pPr>
      <w:r>
        <w:rPr>
          <w:b/>
          <w:lang w:val="en-GB"/>
        </w:rPr>
        <w:t>Digital</w:t>
      </w:r>
      <w:r w:rsidR="006D4AF5">
        <w:rPr>
          <w:b/>
          <w:lang w:val="en-GB"/>
        </w:rPr>
        <w:t xml:space="preserve"> Control</w:t>
      </w:r>
      <w:r>
        <w:rPr>
          <w:b/>
          <w:lang w:val="en-GB"/>
        </w:rPr>
        <w:t xml:space="preserve"> Architectures and Technologies</w:t>
      </w:r>
      <w:r w:rsidR="00730FEF">
        <w:rPr>
          <w:b/>
          <w:lang w:val="en-GB"/>
        </w:rPr>
        <w:t xml:space="preserve"> </w:t>
      </w:r>
      <w:r w:rsidR="00AE34FE">
        <w:rPr>
          <w:b/>
          <w:sz w:val="24"/>
          <w:lang w:val="en-GB"/>
        </w:rPr>
        <w:t>(01PDC</w:t>
      </w:r>
      <w:r w:rsidR="00AE34FE">
        <w:rPr>
          <w:b/>
          <w:sz w:val="20"/>
          <w:szCs w:val="20"/>
          <w:lang w:val="en-GB"/>
        </w:rPr>
        <w:t>QW</w:t>
      </w:r>
      <w:r w:rsidR="00AE34FE">
        <w:rPr>
          <w:b/>
          <w:sz w:val="24"/>
          <w:lang w:val="en-GB"/>
        </w:rPr>
        <w:t>-01PDC</w:t>
      </w:r>
      <w:r w:rsidR="00AE34FE">
        <w:rPr>
          <w:b/>
          <w:sz w:val="20"/>
          <w:szCs w:val="20"/>
          <w:lang w:val="en-GB"/>
        </w:rPr>
        <w:t>OV</w:t>
      </w:r>
      <w:r w:rsidR="00AE34FE" w:rsidRPr="00AE34FE">
        <w:rPr>
          <w:b/>
          <w:sz w:val="24"/>
          <w:lang w:val="en-GB"/>
        </w:rPr>
        <w:t>)</w:t>
      </w:r>
    </w:p>
    <w:p w14:paraId="2C445A29" w14:textId="77777777" w:rsidR="002E18A5" w:rsidRPr="002E18A5" w:rsidRDefault="002E18A5" w:rsidP="002E18A5">
      <w:pPr>
        <w:pStyle w:val="Sottotitolo"/>
        <w:rPr>
          <w:lang w:val="en-GB"/>
        </w:rPr>
      </w:pPr>
    </w:p>
    <w:p w14:paraId="0926F200" w14:textId="12D5C5E6" w:rsidR="00D31FD9" w:rsidRPr="00024E6A" w:rsidRDefault="00174166" w:rsidP="002E18A5">
      <w:pPr>
        <w:jc w:val="center"/>
        <w:rPr>
          <w:rFonts w:ascii="Arial" w:hAnsi="Arial" w:cs="Arial"/>
          <w:b/>
          <w:sz w:val="28"/>
          <w:szCs w:val="28"/>
          <w:u w:val="single"/>
          <w:lang w:val="en-GB"/>
        </w:rPr>
      </w:pPr>
      <w:r>
        <w:rPr>
          <w:rFonts w:ascii="Arial" w:hAnsi="Arial" w:cs="Arial"/>
          <w:b/>
          <w:sz w:val="28"/>
          <w:szCs w:val="28"/>
          <w:u w:val="single"/>
          <w:lang w:val="en-GB"/>
        </w:rPr>
        <w:t>Design</w:t>
      </w:r>
      <w:r w:rsidR="009733F4">
        <w:rPr>
          <w:rFonts w:ascii="Arial" w:hAnsi="Arial" w:cs="Arial"/>
          <w:b/>
          <w:sz w:val="28"/>
          <w:szCs w:val="28"/>
          <w:u w:val="single"/>
          <w:lang w:val="en-GB"/>
        </w:rPr>
        <w:t xml:space="preserve"> Report</w:t>
      </w:r>
    </w:p>
    <w:p w14:paraId="361EAF89" w14:textId="77777777" w:rsidR="00024E6A" w:rsidRDefault="00024E6A">
      <w:pPr>
        <w:jc w:val="both"/>
        <w:rPr>
          <w:rFonts w:ascii="Arial" w:hAnsi="Arial" w:cs="Arial"/>
          <w:b/>
          <w:sz w:val="28"/>
          <w:szCs w:val="28"/>
          <w:lang w:val="en-GB"/>
        </w:rPr>
      </w:pPr>
    </w:p>
    <w:p w14:paraId="4B051BE5" w14:textId="0E8C0FE6" w:rsidR="00C12D5B" w:rsidRPr="006A74EE" w:rsidRDefault="00C12D5B" w:rsidP="00C12D5B">
      <w:pPr>
        <w:pStyle w:val="Corpotesto"/>
        <w:rPr>
          <w:lang w:val="en-GB"/>
        </w:rPr>
      </w:pPr>
      <w:r w:rsidRPr="003A4B63">
        <w:rPr>
          <w:b/>
          <w:i/>
          <w:lang w:val="en-GB"/>
        </w:rPr>
        <w:t>Plant discretization</w:t>
      </w:r>
    </w:p>
    <w:p w14:paraId="1E0BEABF" w14:textId="77777777" w:rsidR="00C12D5B" w:rsidRPr="006A74EE" w:rsidRDefault="00C12D5B" w:rsidP="00C12D5B">
      <w:pPr>
        <w:pStyle w:val="Corpotesto"/>
        <w:rPr>
          <w:lang w:val="en-GB"/>
        </w:rPr>
      </w:pPr>
    </w:p>
    <w:p w14:paraId="4F8B0F9E" w14:textId="09DE0F68" w:rsidR="008816F2" w:rsidRPr="008816F2" w:rsidRDefault="005B17E5" w:rsidP="008816F2">
      <w:pPr>
        <w:pStyle w:val="Corpotesto"/>
        <w:rPr>
          <w:lang w:val="en-US"/>
        </w:rPr>
      </w:pPr>
      <w:r w:rsidRPr="005B17E5">
        <w:rPr>
          <w:lang w:val="en-US"/>
        </w:rPr>
        <w:t xml:space="preserve">G(z) = </w:t>
      </w:r>
      <w:r w:rsidR="008816F2">
        <w:rPr>
          <w:lang w:val="en-US"/>
        </w:rPr>
        <w:t xml:space="preserve">     </w:t>
      </w:r>
      <w:r w:rsidR="008816F2" w:rsidRPr="008816F2">
        <w:rPr>
          <w:lang w:val="en-US"/>
        </w:rPr>
        <w:t>0.0014826 (z+0.9884) (z-0.9608)</w:t>
      </w:r>
    </w:p>
    <w:p w14:paraId="24E30075" w14:textId="70E3CFCD" w:rsidR="008816F2" w:rsidRPr="008816F2" w:rsidRDefault="008816F2" w:rsidP="008816F2">
      <w:pPr>
        <w:pStyle w:val="Corpotesto"/>
        <w:rPr>
          <w:lang w:val="en-US"/>
        </w:rPr>
      </w:pPr>
      <w:r w:rsidRPr="008816F2">
        <w:rPr>
          <w:lang w:val="en-US"/>
        </w:rPr>
        <w:t xml:space="preserve"> </w:t>
      </w:r>
      <w:r>
        <w:rPr>
          <w:lang w:val="en-US"/>
        </w:rPr>
        <w:t xml:space="preserve">                  </w:t>
      </w:r>
      <w:r w:rsidRPr="008816F2">
        <w:rPr>
          <w:lang w:val="en-US"/>
        </w:rPr>
        <w:t xml:space="preserve"> -------------------------------</w:t>
      </w:r>
    </w:p>
    <w:p w14:paraId="33955D19" w14:textId="18C4674E" w:rsidR="008816F2" w:rsidRPr="008816F2" w:rsidRDefault="008816F2" w:rsidP="008816F2">
      <w:pPr>
        <w:pStyle w:val="Corpotesto"/>
        <w:rPr>
          <w:lang w:val="en-US"/>
        </w:rPr>
      </w:pPr>
      <w:r w:rsidRPr="008816F2">
        <w:rPr>
          <w:lang w:val="en-US"/>
        </w:rPr>
        <w:t xml:space="preserve">   </w:t>
      </w:r>
      <w:r>
        <w:rPr>
          <w:lang w:val="en-US"/>
        </w:rPr>
        <w:t xml:space="preserve">               </w:t>
      </w:r>
      <w:r w:rsidRPr="008816F2">
        <w:rPr>
          <w:lang w:val="en-US"/>
        </w:rPr>
        <w:t>(z-1) (z^2 - 1.926z + 0.9277)</w:t>
      </w:r>
    </w:p>
    <w:p w14:paraId="1E3AA532" w14:textId="042164B3" w:rsidR="008816F2" w:rsidRDefault="008816F2" w:rsidP="008816F2">
      <w:pPr>
        <w:pStyle w:val="Corpotesto"/>
        <w:rPr>
          <w:lang w:val="en-US"/>
        </w:rPr>
      </w:pPr>
      <w:r w:rsidRPr="008816F2">
        <w:rPr>
          <w:lang w:val="en-US"/>
        </w:rPr>
        <w:t xml:space="preserve"> </w:t>
      </w:r>
      <w:r w:rsidR="005B17E5" w:rsidRPr="005B17E5">
        <w:rPr>
          <w:lang w:val="en-US"/>
        </w:rPr>
        <w:t xml:space="preserve">                   </w:t>
      </w:r>
    </w:p>
    <w:p w14:paraId="4A3970F6" w14:textId="1FC91A84" w:rsidR="00C12D5B" w:rsidRPr="005B17E5" w:rsidRDefault="005B17E5" w:rsidP="00C12D5B">
      <w:pPr>
        <w:pStyle w:val="Corpotesto"/>
        <w:rPr>
          <w:lang w:val="en-GB"/>
        </w:rPr>
      </w:pPr>
      <w:r w:rsidRPr="005B17E5">
        <w:rPr>
          <w:lang w:val="en-US"/>
        </w:rPr>
        <w:t>zero-pole-gain form</w:t>
      </w:r>
      <w:r w:rsidR="0072101F">
        <w:rPr>
          <w:lang w:val="en-US"/>
        </w:rPr>
        <w:t xml:space="preserve">  </w:t>
      </w:r>
    </w:p>
    <w:p w14:paraId="18AF6376" w14:textId="77777777" w:rsidR="000B095C" w:rsidRPr="005B17E5" w:rsidRDefault="000B095C" w:rsidP="00C12D5B">
      <w:pPr>
        <w:pStyle w:val="Corpotesto"/>
        <w:rPr>
          <w:b/>
          <w:lang w:val="en-GB"/>
        </w:rPr>
      </w:pPr>
    </w:p>
    <w:p w14:paraId="1B877465" w14:textId="393E2C22" w:rsidR="00C12D5B" w:rsidRDefault="00C12D5B" w:rsidP="00C12D5B">
      <w:pPr>
        <w:pStyle w:val="Corpotesto"/>
        <w:rPr>
          <w:b/>
          <w:i/>
          <w:lang w:val="en-GB"/>
        </w:rPr>
      </w:pPr>
      <w:r w:rsidRPr="003A4B63">
        <w:rPr>
          <w:b/>
          <w:i/>
          <w:lang w:val="en-GB"/>
        </w:rPr>
        <w:t>Steady state requirements analysis</w:t>
      </w:r>
    </w:p>
    <w:p w14:paraId="1D9C2B9B" w14:textId="77777777" w:rsidR="002E18A5" w:rsidRPr="006A74EE" w:rsidRDefault="002E18A5" w:rsidP="00C12D5B">
      <w:pPr>
        <w:pStyle w:val="Corpotesto"/>
        <w:rPr>
          <w:lang w:val="en-GB"/>
        </w:rPr>
      </w:pPr>
    </w:p>
    <w:p w14:paraId="368907F4" w14:textId="6FD954A0" w:rsidR="00C12D5B" w:rsidRDefault="006F4064" w:rsidP="00C12D5B">
      <w:pPr>
        <w:pStyle w:val="Corpotesto"/>
        <w:rPr>
          <w:lang w:val="en-GB"/>
        </w:rPr>
      </w:pPr>
      <w:r>
        <w:rPr>
          <w:lang w:val="en-GB"/>
        </w:rPr>
        <w:t>L1 = 1, G(z)’s poles at one</w:t>
      </w:r>
    </w:p>
    <w:p w14:paraId="4F2D7143" w14:textId="6E2AED92" w:rsidR="006F4064" w:rsidRDefault="006F4064" w:rsidP="00C12D5B">
      <w:pPr>
        <w:pStyle w:val="Corpotesto"/>
        <w:rPr>
          <w:lang w:val="en-GB"/>
        </w:rPr>
      </w:pPr>
      <w:r>
        <w:rPr>
          <w:lang w:val="en-GB"/>
        </w:rPr>
        <w:t>Frome the first requirements, by looking into the tables we obtain that</w:t>
      </w:r>
      <w:r w:rsidR="004262FB">
        <w:rPr>
          <w:lang w:val="en-GB"/>
        </w:rPr>
        <w:t>:</w:t>
      </w:r>
    </w:p>
    <w:p w14:paraId="27117711" w14:textId="5ED73C72" w:rsidR="004262FB" w:rsidRDefault="004262FB" w:rsidP="00C12D5B">
      <w:pPr>
        <w:pStyle w:val="Corpotesto"/>
        <w:rPr>
          <w:lang w:val="en-GB"/>
        </w:rPr>
      </w:pPr>
      <w:r>
        <w:rPr>
          <w:lang w:val="en-GB"/>
        </w:rPr>
        <w:t>L = 2</w:t>
      </w:r>
    </w:p>
    <w:p w14:paraId="09D7117C" w14:textId="15098506" w:rsidR="004262FB" w:rsidRDefault="004262FB" w:rsidP="00C12D5B">
      <w:pPr>
        <w:pStyle w:val="Corpotesto"/>
        <w:rPr>
          <w:lang w:val="en-GB"/>
        </w:rPr>
      </w:pPr>
      <w:r>
        <w:rPr>
          <w:lang w:val="en-GB"/>
        </w:rPr>
        <w:t>L2 = 1 C(z)’s poles at 1</w:t>
      </w:r>
    </w:p>
    <w:p w14:paraId="7303D396" w14:textId="77777777" w:rsidR="004262FB" w:rsidRDefault="004262FB" w:rsidP="00C12D5B">
      <w:pPr>
        <w:pStyle w:val="Corpotesto"/>
        <w:rPr>
          <w:lang w:val="en-GB"/>
        </w:rPr>
      </w:pPr>
    </w:p>
    <w:p w14:paraId="3E6DB30D" w14:textId="1A84BCCB" w:rsidR="004262FB" w:rsidRDefault="004262FB" w:rsidP="00C12D5B">
      <w:pPr>
        <w:pStyle w:val="Corpotesto"/>
        <w:rPr>
          <w:lang w:val="en-GB"/>
        </w:rPr>
      </w:pPr>
      <w:r>
        <w:rPr>
          <w:lang w:val="en-GB"/>
        </w:rPr>
        <w:t>Preliminary form of C(Z)</w:t>
      </w:r>
    </w:p>
    <w:p w14:paraId="7779A310" w14:textId="77777777" w:rsidR="004262FB" w:rsidRDefault="004262FB" w:rsidP="00C12D5B">
      <w:pPr>
        <w:pStyle w:val="Corpotesto"/>
        <w:rPr>
          <w:lang w:val="en-GB"/>
        </w:rPr>
      </w:pPr>
    </w:p>
    <w:p w14:paraId="707681A6" w14:textId="302551F7" w:rsidR="004262FB" w:rsidRPr="005B17E5" w:rsidRDefault="004262FB" w:rsidP="00C12D5B">
      <w:pPr>
        <w:pStyle w:val="Corpotesto"/>
        <w:rPr>
          <w:sz w:val="22"/>
          <w:szCs w:val="22"/>
          <w:lang w:val="en-US"/>
        </w:rPr>
      </w:pPr>
      <w:r>
        <w:rPr>
          <w:lang w:val="en-GB"/>
        </w:rPr>
        <w:t>C(z) = (</w:t>
      </w:r>
      <w:r w:rsidR="00F01C9A">
        <w:rPr>
          <w:lang w:val="en-GB"/>
        </w:rPr>
        <w:t>S(z)</w:t>
      </w:r>
      <w:r>
        <w:rPr>
          <w:lang w:val="en-GB"/>
        </w:rPr>
        <w:t>)/(</w:t>
      </w:r>
      <w:r w:rsidR="00F01C9A">
        <w:rPr>
          <w:lang w:val="en-GB"/>
        </w:rPr>
        <w:t>(z-</w:t>
      </w:r>
      <w:proofErr w:type="gramStart"/>
      <w:r w:rsidR="00F01C9A">
        <w:rPr>
          <w:lang w:val="en-GB"/>
        </w:rPr>
        <w:t>1)*</w:t>
      </w:r>
      <w:proofErr w:type="gramEnd"/>
      <w:r w:rsidR="00F01C9A">
        <w:rPr>
          <w:lang w:val="en-GB"/>
        </w:rPr>
        <w:t>(R’(z))</w:t>
      </w:r>
      <w:r>
        <w:rPr>
          <w:lang w:val="en-GB"/>
        </w:rPr>
        <w:t>)</w:t>
      </w:r>
    </w:p>
    <w:p w14:paraId="4202FD7F" w14:textId="77777777" w:rsidR="00C12D5B" w:rsidRPr="005B17E5" w:rsidRDefault="00C12D5B" w:rsidP="00C12D5B">
      <w:pPr>
        <w:pStyle w:val="Corpotesto"/>
        <w:rPr>
          <w:lang w:val="en-GB"/>
        </w:rPr>
      </w:pPr>
    </w:p>
    <w:p w14:paraId="07C3D385" w14:textId="49A01D6B" w:rsidR="00C12D5B" w:rsidRDefault="00C12D5B" w:rsidP="00C12D5B">
      <w:pPr>
        <w:pStyle w:val="Corpotesto"/>
        <w:rPr>
          <w:b/>
          <w:i/>
          <w:lang w:val="en-GB"/>
        </w:rPr>
      </w:pPr>
      <w:r w:rsidRPr="003A4B63">
        <w:rPr>
          <w:b/>
          <w:i/>
          <w:lang w:val="en-GB"/>
        </w:rPr>
        <w:t>Transient requirements analysis</w:t>
      </w:r>
    </w:p>
    <w:p w14:paraId="5F81512D" w14:textId="77777777" w:rsidR="00343CD4" w:rsidRPr="006A74EE" w:rsidRDefault="00343CD4" w:rsidP="00C12D5B">
      <w:pPr>
        <w:pStyle w:val="Corpotesto"/>
        <w:rPr>
          <w:sz w:val="22"/>
          <w:szCs w:val="22"/>
          <w:lang w:val="en-US"/>
        </w:rPr>
      </w:pPr>
    </w:p>
    <w:p w14:paraId="0E8F5BE7" w14:textId="32019D7C" w:rsidR="006F4064" w:rsidRPr="006F4064" w:rsidRDefault="006F4064" w:rsidP="006F4064">
      <w:pPr>
        <w:pStyle w:val="Corpotesto"/>
        <w:rPr>
          <w:sz w:val="22"/>
          <w:szCs w:val="22"/>
          <w:lang w:val="en-US"/>
        </w:rPr>
      </w:pPr>
      <w:r w:rsidRPr="006F4064">
        <w:rPr>
          <w:sz w:val="22"/>
          <w:szCs w:val="22"/>
          <w:lang w:val="en-US"/>
        </w:rPr>
        <w:t>zeta = 0.5594</w:t>
      </w:r>
    </w:p>
    <w:p w14:paraId="2CC55AB3" w14:textId="77777777" w:rsidR="006F4064" w:rsidRPr="006F4064" w:rsidRDefault="006F4064" w:rsidP="006F4064">
      <w:pPr>
        <w:pStyle w:val="Corpotesto"/>
        <w:rPr>
          <w:sz w:val="22"/>
          <w:szCs w:val="22"/>
          <w:lang w:val="en-US"/>
        </w:rPr>
      </w:pPr>
    </w:p>
    <w:p w14:paraId="694AA4B2" w14:textId="777F48C9" w:rsidR="006E1A0B" w:rsidRDefault="006F4064" w:rsidP="006F4064">
      <w:pPr>
        <w:pStyle w:val="Corpotesto"/>
        <w:rPr>
          <w:sz w:val="22"/>
          <w:szCs w:val="22"/>
          <w:lang w:val="en-US"/>
        </w:rPr>
      </w:pPr>
      <w:proofErr w:type="spellStart"/>
      <w:r w:rsidRPr="006F4064">
        <w:rPr>
          <w:sz w:val="22"/>
          <w:szCs w:val="22"/>
          <w:lang w:val="en-US"/>
        </w:rPr>
        <w:t>wn</w:t>
      </w:r>
      <w:proofErr w:type="spellEnd"/>
      <w:r w:rsidRPr="006F4064">
        <w:rPr>
          <w:sz w:val="22"/>
          <w:szCs w:val="22"/>
          <w:lang w:val="en-US"/>
        </w:rPr>
        <w:t xml:space="preserve"> =</w:t>
      </w:r>
      <w:r>
        <w:rPr>
          <w:sz w:val="22"/>
          <w:szCs w:val="22"/>
          <w:lang w:val="en-US"/>
        </w:rPr>
        <w:t xml:space="preserve"> </w:t>
      </w:r>
      <w:r w:rsidRPr="006F4064">
        <w:rPr>
          <w:sz w:val="22"/>
          <w:szCs w:val="22"/>
          <w:lang w:val="en-US"/>
        </w:rPr>
        <w:t>54.8190</w:t>
      </w:r>
    </w:p>
    <w:p w14:paraId="3F318770" w14:textId="77777777" w:rsidR="00343CD4" w:rsidRPr="006F4064" w:rsidRDefault="00343CD4" w:rsidP="006F4064">
      <w:pPr>
        <w:pStyle w:val="Corpotesto"/>
        <w:rPr>
          <w:sz w:val="22"/>
          <w:szCs w:val="22"/>
          <w:lang w:val="en-US"/>
        </w:rPr>
      </w:pPr>
    </w:p>
    <w:p w14:paraId="6F9D39AC" w14:textId="181DA441" w:rsidR="00C12D5B" w:rsidRDefault="00C12D5B" w:rsidP="00C12D5B">
      <w:pPr>
        <w:pStyle w:val="Corpotesto"/>
        <w:rPr>
          <w:b/>
          <w:i/>
          <w:lang w:val="en-GB"/>
        </w:rPr>
      </w:pPr>
      <w:r w:rsidRPr="003A4B63">
        <w:rPr>
          <w:b/>
          <w:i/>
          <w:lang w:val="en-GB"/>
        </w:rPr>
        <w:t>Design settings</w:t>
      </w:r>
    </w:p>
    <w:p w14:paraId="3F658969" w14:textId="77777777" w:rsidR="00343CD4" w:rsidRPr="006A74EE" w:rsidRDefault="00343CD4" w:rsidP="00C12D5B">
      <w:pPr>
        <w:pStyle w:val="Corpotesto"/>
        <w:rPr>
          <w:sz w:val="22"/>
          <w:szCs w:val="22"/>
          <w:lang w:val="en-US"/>
        </w:rPr>
      </w:pPr>
    </w:p>
    <w:p w14:paraId="7DBA62BB" w14:textId="17BD0D7B" w:rsidR="00DA1C37" w:rsidRDefault="004262FB" w:rsidP="00C12D5B">
      <w:pPr>
        <w:pStyle w:val="Corpotesto"/>
        <w:rPr>
          <w:lang w:val="en-GB"/>
        </w:rPr>
      </w:pPr>
      <w:r>
        <w:rPr>
          <w:lang w:val="en-GB"/>
        </w:rPr>
        <w:t xml:space="preserve">The design is carried out by the </w:t>
      </w:r>
      <w:r w:rsidR="0089633C">
        <w:rPr>
          <w:lang w:val="en-GB"/>
        </w:rPr>
        <w:t xml:space="preserve">cancellation of the plant’s zeros and poles </w:t>
      </w:r>
      <w:r w:rsidR="00443841">
        <w:rPr>
          <w:lang w:val="en-GB"/>
        </w:rPr>
        <w:t xml:space="preserve">within the cardioid defined by the damping coefficient </w:t>
      </w:r>
      <w:proofErr w:type="gramStart"/>
      <w:r w:rsidR="00443841">
        <w:rPr>
          <w:lang w:val="en-GB"/>
        </w:rPr>
        <w:t>zeta</w:t>
      </w:r>
      <w:proofErr w:type="gramEnd"/>
    </w:p>
    <w:p w14:paraId="4BC24912" w14:textId="77777777" w:rsidR="00ED0645" w:rsidRDefault="00ED0645" w:rsidP="00C12D5B">
      <w:pPr>
        <w:pStyle w:val="Corpotesto"/>
        <w:rPr>
          <w:lang w:val="en-GB"/>
        </w:rPr>
      </w:pPr>
    </w:p>
    <w:p w14:paraId="1EE5BFD6" w14:textId="6FF865EF" w:rsidR="00ED0645" w:rsidRDefault="00ED0645" w:rsidP="00C12D5B">
      <w:pPr>
        <w:pStyle w:val="Corpotesto"/>
        <w:rPr>
          <w:lang w:val="en-GB"/>
        </w:rPr>
      </w:pP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A_plus</w:t>
      </w:r>
      <w:proofErr w:type="spellEnd"/>
      <w:r>
        <w:rPr>
          <w:lang w:val="en-GB"/>
        </w:rPr>
        <w:t>(z))</w:t>
      </w:r>
      <w:r w:rsidR="005F6E1F">
        <w:rPr>
          <w:lang w:val="en-GB"/>
        </w:rPr>
        <w:t xml:space="preserve"> = </w:t>
      </w:r>
      <w:r w:rsidR="00576020">
        <w:rPr>
          <w:lang w:val="en-GB"/>
        </w:rPr>
        <w:t>2</w:t>
      </w:r>
    </w:p>
    <w:p w14:paraId="4311E4AE" w14:textId="77777777" w:rsidR="005F6E1F" w:rsidRDefault="005F6E1F" w:rsidP="00C12D5B">
      <w:pPr>
        <w:pStyle w:val="Corpotesto"/>
        <w:rPr>
          <w:lang w:val="en-GB"/>
        </w:rPr>
      </w:pPr>
    </w:p>
    <w:p w14:paraId="45222FBE" w14:textId="276B6DDF" w:rsidR="005F6E1F" w:rsidRPr="006A74EE" w:rsidRDefault="005F6E1F" w:rsidP="005F6E1F">
      <w:pPr>
        <w:pStyle w:val="Corpotesto"/>
        <w:rPr>
          <w:lang w:val="en-GB"/>
        </w:rPr>
      </w:pP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A_minus</w:t>
      </w:r>
      <w:proofErr w:type="spellEnd"/>
      <w:r>
        <w:rPr>
          <w:lang w:val="en-GB"/>
        </w:rPr>
        <w:t xml:space="preserve">(z)) = </w:t>
      </w:r>
      <w:r w:rsidR="00576020">
        <w:rPr>
          <w:lang w:val="en-GB"/>
        </w:rPr>
        <w:t>0</w:t>
      </w:r>
    </w:p>
    <w:p w14:paraId="3B1F919E" w14:textId="77777777" w:rsidR="005F6E1F" w:rsidRDefault="005F6E1F" w:rsidP="00C12D5B">
      <w:pPr>
        <w:pStyle w:val="Corpotesto"/>
        <w:rPr>
          <w:lang w:val="en-GB"/>
        </w:rPr>
      </w:pPr>
    </w:p>
    <w:p w14:paraId="5FB0C206" w14:textId="139C973C" w:rsidR="005F6E1F" w:rsidRDefault="005F6E1F" w:rsidP="005F6E1F">
      <w:pPr>
        <w:pStyle w:val="Corpotesto"/>
        <w:rPr>
          <w:lang w:val="en-GB"/>
        </w:rPr>
      </w:pP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B_plus</w:t>
      </w:r>
      <w:proofErr w:type="spellEnd"/>
      <w:r>
        <w:rPr>
          <w:lang w:val="en-GB"/>
        </w:rPr>
        <w:t xml:space="preserve">(z)) = </w:t>
      </w:r>
      <w:r w:rsidR="001C6B06">
        <w:rPr>
          <w:lang w:val="en-GB"/>
        </w:rPr>
        <w:t>1</w:t>
      </w:r>
    </w:p>
    <w:p w14:paraId="1D6FA8F0" w14:textId="77777777" w:rsidR="005F6E1F" w:rsidRDefault="005F6E1F" w:rsidP="00C12D5B">
      <w:pPr>
        <w:pStyle w:val="Corpotesto"/>
        <w:rPr>
          <w:lang w:val="en-GB"/>
        </w:rPr>
      </w:pPr>
    </w:p>
    <w:p w14:paraId="7AFF61C4" w14:textId="796293C3" w:rsidR="00ED0645" w:rsidRDefault="00ED0645" w:rsidP="00C12D5B">
      <w:pPr>
        <w:pStyle w:val="Corpotesto"/>
        <w:rPr>
          <w:lang w:val="en-GB"/>
        </w:rPr>
      </w:pP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B_minus</w:t>
      </w:r>
      <w:proofErr w:type="spellEnd"/>
      <w:r>
        <w:rPr>
          <w:lang w:val="en-GB"/>
        </w:rPr>
        <w:t>(z))</w:t>
      </w:r>
      <w:r w:rsidR="005F6E1F">
        <w:rPr>
          <w:lang w:val="en-GB"/>
        </w:rPr>
        <w:t xml:space="preserve"> = </w:t>
      </w:r>
      <w:r w:rsidR="001C6B06">
        <w:rPr>
          <w:lang w:val="en-GB"/>
        </w:rPr>
        <w:t>1</w:t>
      </w:r>
    </w:p>
    <w:p w14:paraId="47DB512E" w14:textId="77777777" w:rsidR="005F6E1F" w:rsidRPr="006A74EE" w:rsidRDefault="005F6E1F" w:rsidP="00C12D5B">
      <w:pPr>
        <w:pStyle w:val="Corpotesto"/>
        <w:rPr>
          <w:lang w:val="en-GB"/>
        </w:rPr>
      </w:pPr>
    </w:p>
    <w:p w14:paraId="726AABD2" w14:textId="1BF5D944" w:rsidR="006E1A0B" w:rsidRPr="00AF0B7F" w:rsidRDefault="00576020" w:rsidP="00C12D5B">
      <w:pPr>
        <w:pStyle w:val="Corpotesto"/>
        <w:rPr>
          <w:lang w:val="en-GB"/>
        </w:rPr>
      </w:pPr>
      <w:proofErr w:type="spellStart"/>
      <w:r w:rsidRPr="00AF0B7F">
        <w:rPr>
          <w:lang w:val="en-GB"/>
        </w:rPr>
        <w:t>Deg</w:t>
      </w:r>
      <w:proofErr w:type="spellEnd"/>
      <w:r w:rsidRPr="00AF0B7F">
        <w:rPr>
          <w:lang w:val="en-GB"/>
        </w:rPr>
        <w:t xml:space="preserve">(S’(z)) = l + </w:t>
      </w:r>
      <w:proofErr w:type="spellStart"/>
      <w:r w:rsidRPr="00AF0B7F">
        <w:rPr>
          <w:lang w:val="en-GB"/>
        </w:rPr>
        <w:t>deg</w:t>
      </w:r>
      <w:proofErr w:type="spellEnd"/>
      <w:r w:rsidRPr="00AF0B7F">
        <w:rPr>
          <w:lang w:val="en-GB"/>
        </w:rPr>
        <w:t>(</w:t>
      </w:r>
      <w:proofErr w:type="spellStart"/>
      <w:r w:rsidRPr="00AF0B7F">
        <w:rPr>
          <w:lang w:val="en-GB"/>
        </w:rPr>
        <w:t>A_minus</w:t>
      </w:r>
      <w:proofErr w:type="spellEnd"/>
      <w:r w:rsidRPr="00AF0B7F">
        <w:rPr>
          <w:lang w:val="en-GB"/>
        </w:rPr>
        <w:t>(z))</w:t>
      </w:r>
      <w:r w:rsidR="00AF0B7F" w:rsidRPr="00AF0B7F">
        <w:rPr>
          <w:lang w:val="en-GB"/>
        </w:rPr>
        <w:t xml:space="preserve"> -1 = </w:t>
      </w:r>
      <w:r w:rsidR="00A85679">
        <w:rPr>
          <w:lang w:val="en-GB"/>
        </w:rPr>
        <w:t>2+0-1 =1</w:t>
      </w:r>
    </w:p>
    <w:p w14:paraId="0C713CE7" w14:textId="77777777" w:rsidR="00576020" w:rsidRPr="00AF0B7F" w:rsidRDefault="00576020" w:rsidP="00C12D5B">
      <w:pPr>
        <w:pStyle w:val="Corpotesto"/>
        <w:rPr>
          <w:lang w:val="en-GB"/>
        </w:rPr>
      </w:pPr>
    </w:p>
    <w:p w14:paraId="474745A9" w14:textId="63E6B7E8" w:rsidR="00576020" w:rsidRDefault="00576020" w:rsidP="00C12D5B">
      <w:pPr>
        <w:pStyle w:val="Corpotesto"/>
        <w:rPr>
          <w:lang w:val="en-GB"/>
        </w:rPr>
      </w:pPr>
      <w:proofErr w:type="spellStart"/>
      <w:r>
        <w:rPr>
          <w:lang w:val="en-GB"/>
        </w:rPr>
        <w:t>Deg</w:t>
      </w:r>
      <w:proofErr w:type="spellEnd"/>
      <w:r>
        <w:rPr>
          <w:lang w:val="en-GB"/>
        </w:rPr>
        <w:t xml:space="preserve">(R’(z)) = </w:t>
      </w:r>
      <w:proofErr w:type="spellStart"/>
      <w:r w:rsidR="00AF0B7F">
        <w:rPr>
          <w:lang w:val="en-GB"/>
        </w:rPr>
        <w:t>deg</w:t>
      </w:r>
      <w:proofErr w:type="spellEnd"/>
      <w:r w:rsidR="00AF0B7F">
        <w:rPr>
          <w:lang w:val="en-GB"/>
        </w:rPr>
        <w:t xml:space="preserve">(A’(Z)) – </w:t>
      </w:r>
      <w:proofErr w:type="spellStart"/>
      <w:r w:rsidR="00AF0B7F">
        <w:rPr>
          <w:lang w:val="en-GB"/>
        </w:rPr>
        <w:t>deg</w:t>
      </w:r>
      <w:proofErr w:type="spellEnd"/>
      <w:r w:rsidR="00AF0B7F">
        <w:rPr>
          <w:lang w:val="en-GB"/>
        </w:rPr>
        <w:t>(</w:t>
      </w:r>
      <w:proofErr w:type="spellStart"/>
      <w:r w:rsidR="00AF0B7F">
        <w:rPr>
          <w:lang w:val="en-GB"/>
        </w:rPr>
        <w:t>B_plus</w:t>
      </w:r>
      <w:proofErr w:type="spellEnd"/>
      <w:r w:rsidR="00AF0B7F">
        <w:rPr>
          <w:lang w:val="en-GB"/>
        </w:rPr>
        <w:t>(z)) +l1 -1 =</w:t>
      </w:r>
      <w:r w:rsidR="00DE2FC5">
        <w:rPr>
          <w:lang w:val="en-GB"/>
        </w:rPr>
        <w:t xml:space="preserve"> 2-1+1-1=1</w:t>
      </w:r>
    </w:p>
    <w:p w14:paraId="25A8A4CB" w14:textId="77777777" w:rsidR="00576020" w:rsidRDefault="00576020" w:rsidP="00C12D5B">
      <w:pPr>
        <w:pStyle w:val="Corpotesto"/>
        <w:rPr>
          <w:lang w:val="en-GB"/>
        </w:rPr>
      </w:pPr>
    </w:p>
    <w:p w14:paraId="0FC2273E" w14:textId="77777777" w:rsidR="00CA0EF1" w:rsidRDefault="00576020" w:rsidP="00C12D5B">
      <w:pPr>
        <w:pStyle w:val="Corpotesto"/>
        <w:rPr>
          <w:lang w:val="en-GB"/>
        </w:rPr>
      </w:pPr>
      <w:proofErr w:type="spellStart"/>
      <w:proofErr w:type="gramStart"/>
      <w:r>
        <w:rPr>
          <w:lang w:val="en-GB"/>
        </w:rPr>
        <w:t>Deg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Am(z)) = </w:t>
      </w:r>
      <w:proofErr w:type="spellStart"/>
      <w:r w:rsidR="00DE2FC5">
        <w:rPr>
          <w:lang w:val="en-GB"/>
        </w:rPr>
        <w:t>l+deg</w:t>
      </w:r>
      <w:proofErr w:type="spellEnd"/>
      <w:r w:rsidR="00DE2FC5">
        <w:rPr>
          <w:lang w:val="en-GB"/>
        </w:rPr>
        <w:t>(A’(z))+</w:t>
      </w:r>
      <w:proofErr w:type="spellStart"/>
      <w:r w:rsidR="00DE2FC5">
        <w:rPr>
          <w:lang w:val="en-GB"/>
        </w:rPr>
        <w:t>deg</w:t>
      </w:r>
      <w:proofErr w:type="spellEnd"/>
      <w:r w:rsidR="00DE2FC5">
        <w:rPr>
          <w:lang w:val="en-GB"/>
        </w:rPr>
        <w:t>(</w:t>
      </w:r>
      <w:proofErr w:type="spellStart"/>
      <w:r w:rsidR="00DE2FC5">
        <w:rPr>
          <w:lang w:val="en-GB"/>
        </w:rPr>
        <w:t>A_minus</w:t>
      </w:r>
      <w:proofErr w:type="spellEnd"/>
      <w:r w:rsidR="00DE2FC5">
        <w:rPr>
          <w:lang w:val="en-GB"/>
        </w:rPr>
        <w:t>(z))+l</w:t>
      </w:r>
      <w:r w:rsidR="00243BFE">
        <w:rPr>
          <w:lang w:val="en-GB"/>
        </w:rPr>
        <w:t>1-deg(</w:t>
      </w:r>
      <w:proofErr w:type="spellStart"/>
      <w:r w:rsidR="00243BFE">
        <w:rPr>
          <w:lang w:val="en-GB"/>
        </w:rPr>
        <w:t>B_plus</w:t>
      </w:r>
      <w:proofErr w:type="spellEnd"/>
      <w:r w:rsidR="00243BFE">
        <w:rPr>
          <w:lang w:val="en-GB"/>
        </w:rPr>
        <w:t>(z))-1=2+2-0+1-1-1=3 -&gt; 3poles to place, two dominant poles according to the 2</w:t>
      </w:r>
      <w:r w:rsidR="00243BFE" w:rsidRPr="00243BFE">
        <w:rPr>
          <w:vertAlign w:val="superscript"/>
          <w:lang w:val="en-GB"/>
        </w:rPr>
        <w:t>nd</w:t>
      </w:r>
      <w:r w:rsidR="00243BFE">
        <w:rPr>
          <w:lang w:val="en-GB"/>
        </w:rPr>
        <w:t xml:space="preserve"> prototype model and one faster natural mode </w:t>
      </w:r>
    </w:p>
    <w:p w14:paraId="038CA71A" w14:textId="77777777" w:rsidR="00CA0EF1" w:rsidRDefault="00CA0EF1" w:rsidP="00C12D5B">
      <w:pPr>
        <w:pStyle w:val="Corpotesto"/>
        <w:rPr>
          <w:lang w:val="en-GB"/>
        </w:rPr>
      </w:pPr>
    </w:p>
    <w:p w14:paraId="52293D19" w14:textId="4EEAB681" w:rsidR="00576020" w:rsidRDefault="00CA0EF1" w:rsidP="00C12D5B">
      <w:pPr>
        <w:pStyle w:val="Corpotesto"/>
        <w:rPr>
          <w:color w:val="FF0000"/>
          <w:lang w:val="en-GB"/>
        </w:rPr>
      </w:pPr>
      <w:r>
        <w:rPr>
          <w:lang w:val="en-GB"/>
        </w:rPr>
        <w:t>Am(Z) = (z-p</w:t>
      </w:r>
      <w:proofErr w:type="gramStart"/>
      <w:r>
        <w:rPr>
          <w:lang w:val="en-GB"/>
        </w:rPr>
        <w:t>1)*</w:t>
      </w:r>
      <w:proofErr w:type="gramEnd"/>
      <w:r>
        <w:rPr>
          <w:lang w:val="en-GB"/>
        </w:rPr>
        <w:t>(z-p2</w:t>
      </w:r>
      <w:r w:rsidRPr="00CA0EF1">
        <w:rPr>
          <w:color w:val="FF0000"/>
          <w:lang w:val="en-GB"/>
        </w:rPr>
        <w:t>)*(z-p3</w:t>
      </w:r>
      <w:r>
        <w:rPr>
          <w:lang w:val="en-GB"/>
        </w:rPr>
        <w:t>) = Am’(z)*</w:t>
      </w:r>
      <w:proofErr w:type="spellStart"/>
      <w:r w:rsidRPr="005A5AF1">
        <w:rPr>
          <w:color w:val="FF0000"/>
          <w:lang w:val="en-GB"/>
        </w:rPr>
        <w:t>Ao</w:t>
      </w:r>
      <w:proofErr w:type="spellEnd"/>
      <w:r w:rsidRPr="005A5AF1">
        <w:rPr>
          <w:color w:val="FF0000"/>
          <w:lang w:val="en-GB"/>
        </w:rPr>
        <w:t xml:space="preserve">(z) </w:t>
      </w:r>
      <w:r w:rsidR="00243BFE" w:rsidRPr="005A5AF1">
        <w:rPr>
          <w:color w:val="FF0000"/>
          <w:lang w:val="en-GB"/>
        </w:rPr>
        <w:t xml:space="preserve"> </w:t>
      </w:r>
    </w:p>
    <w:p w14:paraId="3AA09EA6" w14:textId="77777777" w:rsidR="005A5AF1" w:rsidRDefault="005A5AF1" w:rsidP="00C12D5B">
      <w:pPr>
        <w:pStyle w:val="Corpotesto"/>
        <w:rPr>
          <w:color w:val="FF0000"/>
          <w:lang w:val="en-GB"/>
        </w:rPr>
      </w:pPr>
    </w:p>
    <w:p w14:paraId="120AC743" w14:textId="18940A5B" w:rsidR="005A5AF1" w:rsidRPr="005A5AF1" w:rsidRDefault="005A5AF1" w:rsidP="00C12D5B">
      <w:pPr>
        <w:pStyle w:val="Corpotesto"/>
        <w:rPr>
          <w:color w:val="000000" w:themeColor="text1"/>
          <w:lang w:val="en-GB"/>
        </w:rPr>
      </w:pPr>
      <w:r w:rsidRPr="005A5AF1">
        <w:rPr>
          <w:color w:val="000000" w:themeColor="text1"/>
          <w:lang w:val="en-GB"/>
        </w:rPr>
        <w:lastRenderedPageBreak/>
        <w:t xml:space="preserve">The new C(z) form </w:t>
      </w:r>
      <w:proofErr w:type="gramStart"/>
      <w:r w:rsidRPr="005A5AF1">
        <w:rPr>
          <w:color w:val="000000" w:themeColor="text1"/>
          <w:lang w:val="en-GB"/>
        </w:rPr>
        <w:t>is</w:t>
      </w:r>
      <w:proofErr w:type="gramEnd"/>
      <w:r w:rsidRPr="005A5AF1">
        <w:rPr>
          <w:color w:val="000000" w:themeColor="text1"/>
          <w:lang w:val="en-GB"/>
        </w:rPr>
        <w:t xml:space="preserve"> </w:t>
      </w:r>
    </w:p>
    <w:p w14:paraId="69C6D4EE" w14:textId="450816C4" w:rsidR="005A5AF1" w:rsidRDefault="005A5AF1" w:rsidP="00C12D5B">
      <w:pPr>
        <w:pStyle w:val="Corpotesto"/>
        <w:rPr>
          <w:lang w:val="en-GB"/>
        </w:rPr>
      </w:pPr>
      <w:r>
        <w:rPr>
          <w:lang w:val="en-GB"/>
        </w:rPr>
        <w:t xml:space="preserve">C(z) = </w:t>
      </w:r>
      <w:r w:rsidR="00D035EF">
        <w:rPr>
          <w:lang w:val="en-GB"/>
        </w:rPr>
        <w:t>(</w:t>
      </w:r>
      <w:proofErr w:type="spellStart"/>
      <w:r>
        <w:rPr>
          <w:lang w:val="en-GB"/>
        </w:rPr>
        <w:t>B_plus</w:t>
      </w:r>
      <w:proofErr w:type="spellEnd"/>
      <w:r>
        <w:rPr>
          <w:lang w:val="en-GB"/>
        </w:rPr>
        <w:t>(z)</w:t>
      </w:r>
      <w:r w:rsidR="00D035EF">
        <w:rPr>
          <w:lang w:val="en-GB"/>
        </w:rPr>
        <w:t>*S’(z))</w:t>
      </w:r>
      <w:r>
        <w:rPr>
          <w:lang w:val="en-GB"/>
        </w:rPr>
        <w:t>/(</w:t>
      </w:r>
      <w:proofErr w:type="spellStart"/>
      <w:r>
        <w:rPr>
          <w:lang w:val="en-GB"/>
        </w:rPr>
        <w:t>A_minus</w:t>
      </w:r>
      <w:proofErr w:type="spellEnd"/>
      <w:r>
        <w:rPr>
          <w:lang w:val="en-GB"/>
        </w:rPr>
        <w:t>(z)*(z-</w:t>
      </w:r>
      <w:proofErr w:type="gramStart"/>
      <w:r>
        <w:rPr>
          <w:lang w:val="en-GB"/>
        </w:rPr>
        <w:t>1)*</w:t>
      </w:r>
      <w:proofErr w:type="gramEnd"/>
      <w:r w:rsidR="00D035EF">
        <w:rPr>
          <w:lang w:val="en-GB"/>
        </w:rPr>
        <w:t>R’(z)</w:t>
      </w:r>
      <w:r>
        <w:rPr>
          <w:lang w:val="en-GB"/>
        </w:rPr>
        <w:t>)</w:t>
      </w:r>
    </w:p>
    <w:p w14:paraId="625E3398" w14:textId="77777777" w:rsidR="0077787E" w:rsidRPr="005B17E5" w:rsidRDefault="0077787E" w:rsidP="00C12D5B">
      <w:pPr>
        <w:pStyle w:val="Corpotesto"/>
        <w:rPr>
          <w:lang w:val="en-GB"/>
        </w:rPr>
      </w:pPr>
    </w:p>
    <w:p w14:paraId="014E9C4A" w14:textId="0D3741BB" w:rsidR="00C12D5B" w:rsidRPr="006A74EE" w:rsidRDefault="0072101F" w:rsidP="00C12D5B">
      <w:pPr>
        <w:pStyle w:val="Corpotesto"/>
        <w:rPr>
          <w:i/>
          <w:sz w:val="22"/>
          <w:szCs w:val="22"/>
          <w:lang w:val="en-US"/>
        </w:rPr>
      </w:pPr>
      <w:r>
        <w:rPr>
          <w:b/>
          <w:i/>
          <w:lang w:val="en-GB"/>
        </w:rPr>
        <w:t>C</w:t>
      </w:r>
      <w:r w:rsidR="00C12D5B" w:rsidRPr="006A74EE">
        <w:rPr>
          <w:b/>
          <w:i/>
          <w:lang w:val="en-GB"/>
        </w:rPr>
        <w:t>ontroller design and performance evaluation</w:t>
      </w:r>
    </w:p>
    <w:p w14:paraId="3FCE863E" w14:textId="77777777" w:rsidR="00C12D5B" w:rsidRDefault="00C12D5B" w:rsidP="00C12D5B">
      <w:pPr>
        <w:pStyle w:val="Corpotesto"/>
        <w:rPr>
          <w:sz w:val="22"/>
          <w:szCs w:val="22"/>
          <w:lang w:val="en-US"/>
        </w:rPr>
      </w:pPr>
    </w:p>
    <w:p w14:paraId="0E99551D" w14:textId="7C9EBB19" w:rsidR="00D035EF" w:rsidRDefault="00D035EF" w:rsidP="00C12D5B">
      <w:pPr>
        <w:pStyle w:val="Corpotes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cascade controller is obtained through the solution of the </w:t>
      </w:r>
      <w:proofErr w:type="spellStart"/>
      <w:r>
        <w:rPr>
          <w:sz w:val="22"/>
          <w:szCs w:val="22"/>
          <w:lang w:val="en-US"/>
        </w:rPr>
        <w:t>diophantine</w:t>
      </w:r>
      <w:proofErr w:type="spellEnd"/>
      <w:r>
        <w:rPr>
          <w:sz w:val="22"/>
          <w:szCs w:val="22"/>
          <w:lang w:val="en-US"/>
        </w:rPr>
        <w:t xml:space="preserve"> equation:</w:t>
      </w:r>
    </w:p>
    <w:p w14:paraId="76AD80ED" w14:textId="09E17337" w:rsidR="00D035EF" w:rsidRPr="00545172" w:rsidRDefault="00545172" w:rsidP="00C12D5B">
      <w:pPr>
        <w:pStyle w:val="Corpotesto"/>
        <w:rPr>
          <w:sz w:val="22"/>
          <w:szCs w:val="22"/>
          <w:lang w:val="en-GB"/>
        </w:rPr>
      </w:pPr>
      <w:r w:rsidRPr="00545172">
        <w:rPr>
          <w:sz w:val="22"/>
          <w:szCs w:val="22"/>
          <w:lang w:val="en-GB"/>
        </w:rPr>
        <w:t>(z-</w:t>
      </w:r>
      <w:proofErr w:type="gramStart"/>
      <w:r w:rsidRPr="00545172">
        <w:rPr>
          <w:sz w:val="22"/>
          <w:szCs w:val="22"/>
          <w:lang w:val="en-GB"/>
        </w:rPr>
        <w:t>1)^</w:t>
      </w:r>
      <w:proofErr w:type="gramEnd"/>
      <w:r w:rsidRPr="00545172">
        <w:rPr>
          <w:sz w:val="22"/>
          <w:szCs w:val="22"/>
          <w:lang w:val="en-GB"/>
        </w:rPr>
        <w:t>l*</w:t>
      </w:r>
      <w:proofErr w:type="spellStart"/>
      <w:r w:rsidRPr="00545172">
        <w:rPr>
          <w:sz w:val="22"/>
          <w:szCs w:val="22"/>
          <w:lang w:val="en-GB"/>
        </w:rPr>
        <w:t>A_minus</w:t>
      </w:r>
      <w:proofErr w:type="spellEnd"/>
      <w:r w:rsidRPr="00545172">
        <w:rPr>
          <w:sz w:val="22"/>
          <w:szCs w:val="22"/>
          <w:lang w:val="en-GB"/>
        </w:rPr>
        <w:t>(z)*R’(z)+</w:t>
      </w:r>
      <w:proofErr w:type="spellStart"/>
      <w:r w:rsidRPr="00545172">
        <w:rPr>
          <w:sz w:val="22"/>
          <w:szCs w:val="22"/>
          <w:lang w:val="en-GB"/>
        </w:rPr>
        <w:t>B_minus</w:t>
      </w:r>
      <w:proofErr w:type="spellEnd"/>
      <w:r w:rsidRPr="00545172">
        <w:rPr>
          <w:sz w:val="22"/>
          <w:szCs w:val="22"/>
          <w:lang w:val="en-GB"/>
        </w:rPr>
        <w:t>(z)*S</w:t>
      </w:r>
      <w:r>
        <w:rPr>
          <w:sz w:val="22"/>
          <w:szCs w:val="22"/>
          <w:lang w:val="en-GB"/>
        </w:rPr>
        <w:t>’(z)) = Am(z)</w:t>
      </w:r>
    </w:p>
    <w:p w14:paraId="49452365" w14:textId="77777777" w:rsidR="00C12D5B" w:rsidRPr="00545172" w:rsidRDefault="00C12D5B" w:rsidP="00C12D5B">
      <w:pPr>
        <w:pStyle w:val="Corpotesto"/>
        <w:rPr>
          <w:sz w:val="22"/>
          <w:szCs w:val="22"/>
          <w:lang w:val="en-GB"/>
        </w:rPr>
      </w:pPr>
    </w:p>
    <w:p w14:paraId="7F00238C" w14:textId="77777777" w:rsidR="00A27CE4" w:rsidRPr="00A27CE4" w:rsidRDefault="005B17E5" w:rsidP="00A27CE4">
      <w:pPr>
        <w:pStyle w:val="Corpotesto"/>
        <w:rPr>
          <w:lang w:val="en-US"/>
        </w:rPr>
      </w:pPr>
      <w:r w:rsidRPr="00AD7E8F">
        <w:rPr>
          <w:lang w:val="en-US"/>
        </w:rPr>
        <w:t xml:space="preserve">C(z) =                      </w:t>
      </w:r>
      <w:r w:rsidR="00A27CE4" w:rsidRPr="00A27CE4">
        <w:rPr>
          <w:lang w:val="en-US"/>
        </w:rPr>
        <w:t xml:space="preserve">  225.24 (z-0.7413) (z^2 - 1.926z + 0.9277)</w:t>
      </w:r>
    </w:p>
    <w:p w14:paraId="4360A181" w14:textId="726235AE" w:rsidR="00A27CE4" w:rsidRPr="00A27CE4" w:rsidRDefault="00A27CE4" w:rsidP="00A27CE4">
      <w:pPr>
        <w:pStyle w:val="Corpotesto"/>
        <w:rPr>
          <w:lang w:val="en-US"/>
        </w:rPr>
      </w:pPr>
      <w:r w:rsidRPr="00A27CE4">
        <w:rPr>
          <w:lang w:val="en-US"/>
        </w:rPr>
        <w:t xml:space="preserve"> </w:t>
      </w:r>
      <w:r>
        <w:rPr>
          <w:lang w:val="en-US"/>
        </w:rPr>
        <w:t xml:space="preserve">                                  </w:t>
      </w:r>
      <w:r w:rsidRPr="00A27CE4">
        <w:rPr>
          <w:lang w:val="en-US"/>
        </w:rPr>
        <w:t xml:space="preserve"> -----------------------------------------</w:t>
      </w:r>
    </w:p>
    <w:p w14:paraId="31F3C9B9" w14:textId="76297B93" w:rsidR="00A27CE4" w:rsidRDefault="00A27CE4" w:rsidP="00A27CE4">
      <w:pPr>
        <w:pStyle w:val="Corpotesto"/>
        <w:rPr>
          <w:lang w:val="en-US"/>
        </w:rPr>
      </w:pPr>
      <w:r w:rsidRPr="00A27CE4">
        <w:rPr>
          <w:lang w:val="en-US"/>
        </w:rPr>
        <w:t xml:space="preserve">       </w:t>
      </w:r>
      <w:r>
        <w:rPr>
          <w:lang w:val="en-US"/>
        </w:rPr>
        <w:t xml:space="preserve">                                 </w:t>
      </w:r>
      <w:r w:rsidRPr="00A27CE4">
        <w:rPr>
          <w:lang w:val="en-US"/>
        </w:rPr>
        <w:t xml:space="preserve">  (z-1) (z-0.9608) (z+0.1278)</w:t>
      </w:r>
      <w:r w:rsidR="005B17E5" w:rsidRPr="00AD7E8F">
        <w:rPr>
          <w:lang w:val="en-US"/>
        </w:rPr>
        <w:t xml:space="preserve">           </w:t>
      </w:r>
      <w:r w:rsidR="00B700D3" w:rsidRPr="00AD7E8F">
        <w:rPr>
          <w:lang w:val="en-US"/>
        </w:rPr>
        <w:t xml:space="preserve">                </w:t>
      </w:r>
    </w:p>
    <w:p w14:paraId="7C6BA2BE" w14:textId="207F5133" w:rsidR="005B17E5" w:rsidRPr="00AD7E8F" w:rsidRDefault="005B17E5" w:rsidP="005B17E5">
      <w:pPr>
        <w:pStyle w:val="Corpotesto"/>
        <w:rPr>
          <w:lang w:val="en-US"/>
        </w:rPr>
      </w:pPr>
      <w:r w:rsidRPr="00AD7E8F">
        <w:rPr>
          <w:lang w:val="en-US"/>
        </w:rPr>
        <w:t>zero-pole-gain</w:t>
      </w:r>
      <w:r w:rsidR="00AD7E8F" w:rsidRPr="00AD7E8F">
        <w:rPr>
          <w:lang w:val="en-US"/>
        </w:rPr>
        <w:t xml:space="preserve"> for</w:t>
      </w:r>
      <w:r w:rsidR="00AD7E8F">
        <w:rPr>
          <w:lang w:val="en-US"/>
        </w:rPr>
        <w:t>m</w:t>
      </w:r>
      <w:r w:rsidR="0072101F">
        <w:rPr>
          <w:lang w:val="en-US"/>
        </w:rPr>
        <w:t xml:space="preserve"> </w:t>
      </w:r>
    </w:p>
    <w:p w14:paraId="484F570C" w14:textId="77777777" w:rsidR="005B17E5" w:rsidRPr="00AD7E8F" w:rsidRDefault="005B17E5" w:rsidP="005B17E5">
      <w:pPr>
        <w:pStyle w:val="Corpotesto"/>
        <w:rPr>
          <w:lang w:val="en-US"/>
        </w:rPr>
      </w:pPr>
    </w:p>
    <w:p w14:paraId="26CB434C" w14:textId="0A9ABE12" w:rsidR="005B17E5" w:rsidRPr="006D4BFF" w:rsidRDefault="00066B75" w:rsidP="00066B75">
      <w:pPr>
        <w:pStyle w:val="Corpotesto"/>
        <w:jc w:val="left"/>
        <w:rPr>
          <w:lang w:val="en-GB"/>
        </w:rPr>
      </w:pPr>
      <w:r w:rsidRPr="006D4BFF">
        <w:rPr>
          <w:lang w:val="en-GB"/>
        </w:rPr>
        <w:t>F(z) =</w:t>
      </w:r>
      <w:r w:rsidR="006D4BFF" w:rsidRPr="006D4BFF">
        <w:rPr>
          <w:lang w:val="en-GB"/>
        </w:rPr>
        <w:t xml:space="preserve"> (</w:t>
      </w:r>
      <w:proofErr w:type="spellStart"/>
      <w:r w:rsidRPr="006D4BFF">
        <w:rPr>
          <w:lang w:val="en-GB"/>
        </w:rPr>
        <w:t>A_plus</w:t>
      </w:r>
      <w:proofErr w:type="spellEnd"/>
      <w:r w:rsidRPr="006D4BFF">
        <w:rPr>
          <w:lang w:val="en-GB"/>
        </w:rPr>
        <w:t>(</w:t>
      </w:r>
      <w:r w:rsidR="006D4BFF" w:rsidRPr="006D4BFF">
        <w:rPr>
          <w:lang w:val="en-GB"/>
        </w:rPr>
        <w:t>z</w:t>
      </w:r>
      <w:r w:rsidRPr="006D4BFF">
        <w:rPr>
          <w:lang w:val="en-GB"/>
        </w:rPr>
        <w:t>)</w:t>
      </w:r>
      <w:r w:rsidR="006D4BFF" w:rsidRPr="006D4BFF">
        <w:rPr>
          <w:lang w:val="en-GB"/>
        </w:rPr>
        <w:t>*(T’(z)))/(</w:t>
      </w:r>
      <w:proofErr w:type="spellStart"/>
      <w:r w:rsidR="006D4BFF" w:rsidRPr="006D4BFF">
        <w:rPr>
          <w:lang w:val="en-GB"/>
        </w:rPr>
        <w:t>a_pplus</w:t>
      </w:r>
      <w:proofErr w:type="spellEnd"/>
      <w:r w:rsidR="006D4BFF" w:rsidRPr="006D4BFF">
        <w:rPr>
          <w:lang w:val="en-GB"/>
        </w:rPr>
        <w:t>(z)*S’(z))</w:t>
      </w:r>
    </w:p>
    <w:p w14:paraId="5EE18F94" w14:textId="77777777" w:rsidR="005B17E5" w:rsidRDefault="005B17E5" w:rsidP="005B17E5">
      <w:pPr>
        <w:pStyle w:val="Corpotesto"/>
        <w:rPr>
          <w:lang w:val="en-GB"/>
        </w:rPr>
      </w:pPr>
    </w:p>
    <w:p w14:paraId="0418347B" w14:textId="470D1373" w:rsidR="00B809CB" w:rsidRPr="009A70D6" w:rsidRDefault="00B809CB" w:rsidP="005B17E5">
      <w:pPr>
        <w:pStyle w:val="Corpotesto"/>
        <w:rPr>
          <w:lang w:val="en-GB"/>
        </w:rPr>
      </w:pPr>
      <w:r w:rsidRPr="009A70D6">
        <w:rPr>
          <w:lang w:val="en-GB"/>
        </w:rPr>
        <w:t xml:space="preserve">F(z) Proper, so </w:t>
      </w:r>
      <w:proofErr w:type="spellStart"/>
      <w:r w:rsidRPr="009A70D6">
        <w:rPr>
          <w:lang w:val="en-GB"/>
        </w:rPr>
        <w:t>degT</w:t>
      </w:r>
      <w:proofErr w:type="spellEnd"/>
      <w:r w:rsidRPr="009A70D6">
        <w:rPr>
          <w:lang w:val="en-GB"/>
        </w:rPr>
        <w:t>’(z)=</w:t>
      </w:r>
      <w:proofErr w:type="spellStart"/>
      <w:r w:rsidRPr="009A70D6">
        <w:rPr>
          <w:lang w:val="en-GB"/>
        </w:rPr>
        <w:t>deg</w:t>
      </w:r>
      <w:proofErr w:type="spellEnd"/>
      <w:r w:rsidRPr="009A70D6">
        <w:rPr>
          <w:lang w:val="en-GB"/>
        </w:rPr>
        <w:t>(S’(z</w:t>
      </w:r>
      <w:proofErr w:type="gramStart"/>
      <w:r w:rsidRPr="009A70D6">
        <w:rPr>
          <w:lang w:val="en-GB"/>
        </w:rPr>
        <w:t>))=</w:t>
      </w:r>
      <w:proofErr w:type="spellStart"/>
      <w:proofErr w:type="gramEnd"/>
      <w:r w:rsidRPr="009A70D6">
        <w:rPr>
          <w:lang w:val="en-GB"/>
        </w:rPr>
        <w:t>deg</w:t>
      </w:r>
      <w:proofErr w:type="spellEnd"/>
      <w:r w:rsidRPr="009A70D6">
        <w:rPr>
          <w:lang w:val="en-GB"/>
        </w:rPr>
        <w:t>(</w:t>
      </w:r>
      <w:proofErr w:type="spellStart"/>
      <w:r w:rsidRPr="009A70D6">
        <w:rPr>
          <w:lang w:val="en-GB"/>
        </w:rPr>
        <w:t>Ao</w:t>
      </w:r>
      <w:proofErr w:type="spellEnd"/>
      <w:r w:rsidRPr="009A70D6">
        <w:rPr>
          <w:lang w:val="en-GB"/>
        </w:rPr>
        <w:t>(z));</w:t>
      </w:r>
    </w:p>
    <w:p w14:paraId="0AA5FDA0" w14:textId="77777777" w:rsidR="00B809CB" w:rsidRPr="009A70D6" w:rsidRDefault="00B809CB" w:rsidP="005B17E5">
      <w:pPr>
        <w:pStyle w:val="Corpotesto"/>
        <w:rPr>
          <w:lang w:val="en-GB"/>
        </w:rPr>
      </w:pPr>
    </w:p>
    <w:p w14:paraId="2892585A" w14:textId="7BDB2260" w:rsidR="009A70D6" w:rsidRPr="009A70D6" w:rsidRDefault="005B17E5" w:rsidP="009A70D6">
      <w:pPr>
        <w:pStyle w:val="Corpotesto"/>
        <w:rPr>
          <w:lang w:val="en-GB"/>
        </w:rPr>
      </w:pPr>
      <w:r w:rsidRPr="009A70D6">
        <w:rPr>
          <w:lang w:val="en-GB"/>
        </w:rPr>
        <w:t xml:space="preserve">F(z) =         </w:t>
      </w:r>
      <w:r w:rsidR="00066B75" w:rsidRPr="009A70D6">
        <w:rPr>
          <w:lang w:val="en-GB"/>
        </w:rPr>
        <w:t xml:space="preserve"> </w:t>
      </w:r>
      <w:r w:rsidR="009A70D6" w:rsidRPr="009A70D6">
        <w:rPr>
          <w:lang w:val="en-GB"/>
        </w:rPr>
        <w:t xml:space="preserve"> 0.32995 (z-0.2158)</w:t>
      </w:r>
    </w:p>
    <w:p w14:paraId="115448B1" w14:textId="67C628ED" w:rsidR="009A70D6" w:rsidRPr="009A70D6" w:rsidRDefault="009A70D6" w:rsidP="009A70D6">
      <w:pPr>
        <w:pStyle w:val="Corpotesto"/>
        <w:rPr>
          <w:lang w:val="en-GB"/>
        </w:rPr>
      </w:pPr>
      <w:r w:rsidRPr="009A70D6">
        <w:rPr>
          <w:lang w:val="en-GB"/>
        </w:rPr>
        <w:t xml:space="preserve"> </w:t>
      </w:r>
      <w:r>
        <w:rPr>
          <w:lang w:val="en-GB"/>
        </w:rPr>
        <w:t xml:space="preserve">                      </w:t>
      </w:r>
      <w:r w:rsidRPr="009A70D6">
        <w:rPr>
          <w:lang w:val="en-GB"/>
        </w:rPr>
        <w:t xml:space="preserve"> ------------------</w:t>
      </w:r>
    </w:p>
    <w:p w14:paraId="6EA99C39" w14:textId="32AE3BB7" w:rsidR="009A70D6" w:rsidRPr="009A70D6" w:rsidRDefault="009A70D6" w:rsidP="009A70D6">
      <w:pPr>
        <w:pStyle w:val="Corpotesto"/>
        <w:rPr>
          <w:lang w:val="en-GB"/>
        </w:rPr>
      </w:pPr>
      <w:r w:rsidRPr="009A70D6">
        <w:rPr>
          <w:lang w:val="en-GB"/>
        </w:rPr>
        <w:t xml:space="preserve">      </w:t>
      </w:r>
      <w:r>
        <w:rPr>
          <w:lang w:val="en-GB"/>
        </w:rPr>
        <w:t xml:space="preserve">                    </w:t>
      </w:r>
      <w:r w:rsidRPr="009A70D6">
        <w:rPr>
          <w:lang w:val="en-GB"/>
        </w:rPr>
        <w:t>(z-0.7413)</w:t>
      </w:r>
    </w:p>
    <w:p w14:paraId="0E4DF9DC" w14:textId="4F5ADCE8" w:rsidR="005B17E5" w:rsidRPr="00AD7E8F" w:rsidRDefault="00B700D3" w:rsidP="009A70D6">
      <w:pPr>
        <w:pStyle w:val="Corpotesto"/>
        <w:rPr>
          <w:lang w:val="en-US"/>
        </w:rPr>
      </w:pPr>
      <w:r w:rsidRPr="009A70D6">
        <w:rPr>
          <w:lang w:val="en-GB"/>
        </w:rPr>
        <w:t xml:space="preserve"> </w:t>
      </w:r>
      <w:r w:rsidR="005B17E5" w:rsidRPr="009A70D6">
        <w:rPr>
          <w:lang w:val="en-GB"/>
        </w:rPr>
        <w:t xml:space="preserve"> </w:t>
      </w:r>
      <w:r w:rsidR="005B17E5" w:rsidRPr="00AD7E8F">
        <w:rPr>
          <w:lang w:val="en-US"/>
        </w:rPr>
        <w:t>zero-pole-gain</w:t>
      </w:r>
      <w:r w:rsidR="00AD7E8F" w:rsidRPr="00AD7E8F">
        <w:rPr>
          <w:lang w:val="en-US"/>
        </w:rPr>
        <w:t xml:space="preserve"> for</w:t>
      </w:r>
      <w:r w:rsidR="00AD7E8F">
        <w:rPr>
          <w:lang w:val="en-US"/>
        </w:rPr>
        <w:t>m</w:t>
      </w:r>
      <w:r w:rsidR="0072101F">
        <w:rPr>
          <w:lang w:val="en-US"/>
        </w:rPr>
        <w:t xml:space="preserve"> </w:t>
      </w:r>
    </w:p>
    <w:p w14:paraId="60771F46" w14:textId="77777777" w:rsidR="005B17E5" w:rsidRPr="00AD7E8F" w:rsidRDefault="005B17E5" w:rsidP="005B17E5">
      <w:pPr>
        <w:pStyle w:val="Corpotesto"/>
        <w:rPr>
          <w:lang w:val="en-US"/>
        </w:rPr>
      </w:pPr>
    </w:p>
    <w:p w14:paraId="54F79CAA" w14:textId="77777777" w:rsidR="00C12D5B" w:rsidRPr="00AD7E8F" w:rsidRDefault="00C12D5B" w:rsidP="00C12D5B">
      <w:pPr>
        <w:pStyle w:val="Corpotesto"/>
        <w:rPr>
          <w:lang w:val="en-US"/>
        </w:rPr>
      </w:pPr>
    </w:p>
    <w:tbl>
      <w:tblPr>
        <w:tblpPr w:leftFromText="141" w:rightFromText="141" w:vertAnchor="text" w:horzAnchor="margin" w:tblpXSpec="center" w:tblpY="497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7"/>
        <w:gridCol w:w="1376"/>
        <w:gridCol w:w="1376"/>
        <w:gridCol w:w="1376"/>
        <w:gridCol w:w="1439"/>
      </w:tblGrid>
      <w:tr w:rsidR="00C12D5B" w14:paraId="29CA2DEE" w14:textId="77777777" w:rsidTr="00C8602F">
        <w:tc>
          <w:tcPr>
            <w:tcW w:w="1547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3A42169A" w14:textId="77777777" w:rsidR="00C12D5B" w:rsidRPr="00E01D40" w:rsidRDefault="00C12D5B" w:rsidP="00C8602F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Requirement</w:t>
            </w:r>
            <w:proofErr w:type="spellEnd"/>
          </w:p>
        </w:tc>
        <w:tc>
          <w:tcPr>
            <w:tcW w:w="137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1469DA8E" w14:textId="763D2456" w:rsidR="00C12D5B" w:rsidRPr="00E01D40" w:rsidRDefault="00174166" w:rsidP="00C8602F">
            <w:pPr>
              <w:autoSpaceDE w:val="0"/>
              <w:snapToGrid w:val="0"/>
              <w:jc w:val="center"/>
              <w:rPr>
                <w:rFonts w:ascii="Arial" w:hAnsi="Arial" w:cs="Arial"/>
              </w:rPr>
            </w:pPr>
            <w:r>
              <w:t>1</w:t>
            </w:r>
          </w:p>
        </w:tc>
        <w:tc>
          <w:tcPr>
            <w:tcW w:w="137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2D70" w14:textId="211D1E8B" w:rsidR="00C12D5B" w:rsidRPr="00E01D40" w:rsidRDefault="00174166" w:rsidP="00C8602F">
            <w:pPr>
              <w:autoSpaceDE w:val="0"/>
              <w:snapToGrid w:val="0"/>
              <w:jc w:val="center"/>
              <w:rPr>
                <w:rFonts w:ascii="Arial" w:hAnsi="Arial" w:cs="Arial"/>
              </w:rPr>
            </w:pPr>
            <w:r>
              <w:t>2</w:t>
            </w:r>
          </w:p>
        </w:tc>
        <w:tc>
          <w:tcPr>
            <w:tcW w:w="137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C5EFD6" w14:textId="525B5065" w:rsidR="00C12D5B" w:rsidRPr="00E01D40" w:rsidRDefault="00174166" w:rsidP="00C8602F">
            <w:pPr>
              <w:autoSpaceDE w:val="0"/>
              <w:snapToGrid w:val="0"/>
              <w:jc w:val="center"/>
              <w:rPr>
                <w:rFonts w:ascii="Arial" w:hAnsi="Arial" w:cs="Arial"/>
              </w:rPr>
            </w:pPr>
            <w:r>
              <w:t>3</w:t>
            </w:r>
          </w:p>
        </w:tc>
        <w:tc>
          <w:tcPr>
            <w:tcW w:w="143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488ECFE4" w14:textId="362BA1F6" w:rsidR="00C12D5B" w:rsidRPr="00E01D40" w:rsidRDefault="00174166" w:rsidP="00C8602F">
            <w:pPr>
              <w:autoSpaceDE w:val="0"/>
              <w:snapToGrid w:val="0"/>
              <w:jc w:val="center"/>
              <w:rPr>
                <w:rFonts w:ascii="Arial" w:hAnsi="Arial" w:cs="Arial"/>
              </w:rPr>
            </w:pPr>
            <w:r>
              <w:t>4</w:t>
            </w:r>
          </w:p>
        </w:tc>
      </w:tr>
      <w:tr w:rsidR="00C12D5B" w14:paraId="3D1AD3DE" w14:textId="77777777" w:rsidTr="00C8602F">
        <w:trPr>
          <w:trHeight w:val="314"/>
        </w:trPr>
        <w:tc>
          <w:tcPr>
            <w:tcW w:w="1547" w:type="dxa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  <w:shd w:val="clear" w:color="auto" w:fill="auto"/>
          </w:tcPr>
          <w:p w14:paraId="4C50BD9B" w14:textId="77777777" w:rsidR="00C12D5B" w:rsidRPr="00E01D40" w:rsidRDefault="00C12D5B" w:rsidP="00C8602F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Value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14:paraId="5086BB59" w14:textId="6F15A596" w:rsidR="00C12D5B" w:rsidRPr="00E01D40" w:rsidRDefault="00980878" w:rsidP="00C8602F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0, </w:t>
            </w:r>
            <w:proofErr w:type="spellStart"/>
            <w:r>
              <w:rPr>
                <w:rFonts w:ascii="Arial" w:hAnsi="Arial" w:cs="Arial"/>
              </w:rPr>
              <w:t>verified</w:t>
            </w:r>
            <w:proofErr w:type="spellEnd"/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5BCE2F94" w14:textId="6A1BCE82" w:rsidR="00C12D5B" w:rsidRPr="00E01D40" w:rsidRDefault="00E26D61" w:rsidP="00C8602F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0.8%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  <w:shd w:val="clear" w:color="auto" w:fill="auto"/>
          </w:tcPr>
          <w:p w14:paraId="10043056" w14:textId="6D313C9E" w:rsidR="00C12D5B" w:rsidRPr="00E01D40" w:rsidRDefault="00CA61B8" w:rsidP="00C8602F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0.12s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0BBF187B" w14:textId="51223A1D" w:rsidR="00C12D5B" w:rsidRPr="00E01D40" w:rsidRDefault="00E26D61" w:rsidP="00C8602F">
            <w:pPr>
              <w:autoSpaceDE w:val="0"/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</w:tr>
    </w:tbl>
    <w:p w14:paraId="493EB36E" w14:textId="77777777" w:rsidR="00C12D5B" w:rsidRDefault="00C12D5B" w:rsidP="00C12D5B">
      <w:pPr>
        <w:pStyle w:val="Corpotesto"/>
        <w:rPr>
          <w:sz w:val="22"/>
          <w:szCs w:val="22"/>
          <w:lang w:val="en-US"/>
        </w:rPr>
      </w:pPr>
    </w:p>
    <w:p w14:paraId="05765D41" w14:textId="77777777" w:rsidR="00040D40" w:rsidRDefault="00040D40" w:rsidP="00C12D5B">
      <w:pPr>
        <w:pStyle w:val="Corpotesto"/>
        <w:rPr>
          <w:sz w:val="22"/>
          <w:szCs w:val="22"/>
          <w:lang w:val="en-US"/>
        </w:rPr>
      </w:pPr>
    </w:p>
    <w:p w14:paraId="28E4355F" w14:textId="77777777" w:rsidR="00C12D5B" w:rsidRDefault="00C12D5B" w:rsidP="00C12D5B">
      <w:pPr>
        <w:pStyle w:val="Corpotesto"/>
        <w:rPr>
          <w:lang w:val="en-GB"/>
        </w:rPr>
      </w:pPr>
    </w:p>
    <w:p w14:paraId="55E03E2C" w14:textId="77777777" w:rsidR="00C12D5B" w:rsidRDefault="00C12D5B" w:rsidP="00C12D5B">
      <w:pPr>
        <w:pStyle w:val="Corpotesto"/>
        <w:rPr>
          <w:lang w:val="en-GB"/>
        </w:rPr>
      </w:pPr>
    </w:p>
    <w:p w14:paraId="16BE14D3" w14:textId="77777777" w:rsidR="00C12D5B" w:rsidRDefault="00C12D5B" w:rsidP="00C12D5B">
      <w:pPr>
        <w:pStyle w:val="Corpotesto"/>
        <w:rPr>
          <w:lang w:val="en-GB"/>
        </w:rPr>
      </w:pPr>
    </w:p>
    <w:p w14:paraId="15319947" w14:textId="77777777" w:rsidR="00C12D5B" w:rsidRDefault="00C12D5B" w:rsidP="00C12D5B">
      <w:pPr>
        <w:pStyle w:val="Corpotesto"/>
        <w:rPr>
          <w:lang w:val="en-GB"/>
        </w:rPr>
      </w:pPr>
    </w:p>
    <w:p w14:paraId="0F8C4528" w14:textId="77777777" w:rsidR="005576F2" w:rsidRDefault="005576F2" w:rsidP="00C12D5B">
      <w:pPr>
        <w:pStyle w:val="Corpotesto"/>
        <w:rPr>
          <w:rFonts w:ascii="Courier New" w:hAnsi="Courier New" w:cs="Courier New"/>
          <w:b/>
          <w:color w:val="000000"/>
          <w:sz w:val="28"/>
          <w:szCs w:val="28"/>
          <w:lang w:val="en-GB"/>
        </w:rPr>
      </w:pPr>
    </w:p>
    <w:p w14:paraId="6B6839D0" w14:textId="77777777" w:rsidR="00174166" w:rsidRPr="00730FEF" w:rsidRDefault="00174166" w:rsidP="00C12D5B">
      <w:pPr>
        <w:pStyle w:val="Corpotesto"/>
        <w:rPr>
          <w:color w:val="FF0000"/>
          <w:lang w:val="en-GB"/>
        </w:rPr>
      </w:pPr>
    </w:p>
    <w:sectPr w:rsidR="00174166" w:rsidRPr="00730FEF" w:rsidSect="007C142B">
      <w:footerReference w:type="default" r:id="rId7"/>
      <w:pgSz w:w="11906" w:h="16838"/>
      <w:pgMar w:top="567" w:right="1134" w:bottom="1418" w:left="1134" w:header="720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73F3" w14:textId="77777777" w:rsidR="00786FCC" w:rsidRDefault="00786FCC">
      <w:r>
        <w:separator/>
      </w:r>
    </w:p>
  </w:endnote>
  <w:endnote w:type="continuationSeparator" w:id="0">
    <w:p w14:paraId="5599C3AC" w14:textId="77777777" w:rsidR="00786FCC" w:rsidRDefault="0078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30BE1" w14:textId="0E155F96" w:rsidR="00265181" w:rsidRDefault="00265181" w:rsidP="00582947">
    <w:pPr>
      <w:pStyle w:val="Pidipagina"/>
      <w:rPr>
        <w:rFonts w:ascii="Arial" w:hAnsi="Arial" w:cs="Arial"/>
        <w:sz w:val="18"/>
      </w:rPr>
    </w:pPr>
    <w:proofErr w:type="spellStart"/>
    <w:r>
      <w:rPr>
        <w:rFonts w:ascii="Arial" w:hAnsi="Arial" w:cs="Arial"/>
        <w:sz w:val="18"/>
      </w:rPr>
      <w:t>DiCTAr</w:t>
    </w:r>
    <w:proofErr w:type="spellEnd"/>
    <w:r>
      <w:rPr>
        <w:rFonts w:ascii="Arial" w:hAnsi="Arial" w:cs="Arial"/>
        <w:sz w:val="18"/>
      </w:rPr>
      <w:t xml:space="preserve">                               </w:t>
    </w:r>
    <w:r>
      <w:rPr>
        <w:rFonts w:ascii="Arial" w:hAnsi="Arial" w:cs="Arial"/>
        <w:sz w:val="18"/>
      </w:rPr>
      <w:tab/>
      <w:t xml:space="preserve">                                                                             </w:t>
    </w:r>
    <w:r w:rsidR="00174166">
      <w:rPr>
        <w:rFonts w:ascii="Arial" w:hAnsi="Arial" w:cs="Arial"/>
        <w:sz w:val="18"/>
      </w:rPr>
      <w:t>Desig</w:t>
    </w:r>
    <w:r w:rsidR="002C085E">
      <w:rPr>
        <w:rFonts w:ascii="Arial" w:hAnsi="Arial" w:cs="Arial"/>
        <w:sz w:val="18"/>
      </w:rPr>
      <w:t>n</w:t>
    </w:r>
    <w:r w:rsidR="00174166">
      <w:rPr>
        <w:rFonts w:ascii="Arial" w:hAnsi="Arial" w:cs="Arial"/>
        <w:sz w:val="18"/>
      </w:rPr>
      <w:t xml:space="preserve"> Report</w:t>
    </w:r>
    <w:r>
      <w:rPr>
        <w:rFonts w:ascii="Arial" w:hAnsi="Arial" w:cs="Arial"/>
        <w:sz w:val="18"/>
      </w:rPr>
      <w:t xml:space="preserve"> </w:t>
    </w:r>
  </w:p>
  <w:p w14:paraId="6A4BB01F" w14:textId="77777777" w:rsidR="00265181" w:rsidRDefault="00265181" w:rsidP="00582947">
    <w:pPr>
      <w:pStyle w:val="Pidipagina"/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98E6F" w14:textId="77777777" w:rsidR="00786FCC" w:rsidRDefault="00786FCC">
      <w:r>
        <w:separator/>
      </w:r>
    </w:p>
  </w:footnote>
  <w:footnote w:type="continuationSeparator" w:id="0">
    <w:p w14:paraId="1F6B1E23" w14:textId="77777777" w:rsidR="00786FCC" w:rsidRDefault="00786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4" w15:restartNumberingAfterBreak="0">
    <w:nsid w:val="00000005"/>
    <w:multiLevelType w:val="singleLevel"/>
    <w:tmpl w:val="30BE53E8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</w:abstractNum>
  <w:abstractNum w:abstractNumId="6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9"/>
    <w:multiLevelType w:val="singleLevel"/>
    <w:tmpl w:val="00000009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230E300A"/>
    <w:name w:val="WW8Num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</w:abstractNum>
  <w:abstractNum w:abstractNumId="10" w15:restartNumberingAfterBreak="0">
    <w:nsid w:val="0000000B"/>
    <w:multiLevelType w:val="singleLevel"/>
    <w:tmpl w:val="0000000B"/>
    <w:name w:val="WW8Num1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0000000C"/>
    <w:multiLevelType w:val="singleLevel"/>
    <w:tmpl w:val="0000000C"/>
    <w:lvl w:ilvl="0"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/>
      </w:rPr>
    </w:lvl>
  </w:abstractNum>
  <w:abstractNum w:abstractNumId="12" w15:restartNumberingAfterBreak="0">
    <w:nsid w:val="07E63838"/>
    <w:multiLevelType w:val="hybridMultilevel"/>
    <w:tmpl w:val="D2F46CA0"/>
    <w:lvl w:ilvl="0" w:tplc="05F8796E">
      <w:start w:val="1"/>
      <w:numFmt w:val="upperLetter"/>
      <w:lvlText w:val="%1)"/>
      <w:lvlJc w:val="left"/>
      <w:pPr>
        <w:ind w:left="360" w:hanging="360"/>
      </w:pPr>
      <w:rPr>
        <w:rFonts w:ascii="Arial" w:hAnsi="Arial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87C2848"/>
    <w:multiLevelType w:val="hybridMultilevel"/>
    <w:tmpl w:val="23E0B1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115B28"/>
    <w:multiLevelType w:val="hybridMultilevel"/>
    <w:tmpl w:val="ADF86E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3FB2BE1"/>
    <w:multiLevelType w:val="hybridMultilevel"/>
    <w:tmpl w:val="21620CF2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BAE1845"/>
    <w:multiLevelType w:val="multilevel"/>
    <w:tmpl w:val="CFE8803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2F01353"/>
    <w:multiLevelType w:val="hybridMultilevel"/>
    <w:tmpl w:val="0CE297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076D1"/>
    <w:multiLevelType w:val="hybridMultilevel"/>
    <w:tmpl w:val="A33481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CA2027"/>
    <w:multiLevelType w:val="hybridMultilevel"/>
    <w:tmpl w:val="B8923C5C"/>
    <w:lvl w:ilvl="0" w:tplc="0000000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3756B2"/>
    <w:multiLevelType w:val="hybridMultilevel"/>
    <w:tmpl w:val="6E9A7622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2AA70D3B"/>
    <w:multiLevelType w:val="hybridMultilevel"/>
    <w:tmpl w:val="A776FB5A"/>
    <w:lvl w:ilvl="0" w:tplc="8B1C4752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D939C3"/>
    <w:multiLevelType w:val="hybridMultilevel"/>
    <w:tmpl w:val="657CC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0672CD"/>
    <w:multiLevelType w:val="hybridMultilevel"/>
    <w:tmpl w:val="C564265E"/>
    <w:lvl w:ilvl="0" w:tplc="D1DEB4A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D143F5"/>
    <w:multiLevelType w:val="hybridMultilevel"/>
    <w:tmpl w:val="EE421900"/>
    <w:lvl w:ilvl="0" w:tplc="D1DEB4A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561D9"/>
    <w:multiLevelType w:val="hybridMultilevel"/>
    <w:tmpl w:val="FC6EB80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B7076D3"/>
    <w:multiLevelType w:val="hybridMultilevel"/>
    <w:tmpl w:val="85848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E3314B"/>
    <w:multiLevelType w:val="hybridMultilevel"/>
    <w:tmpl w:val="56D21706"/>
    <w:lvl w:ilvl="0" w:tplc="E0F4A8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E7B386F"/>
    <w:multiLevelType w:val="hybridMultilevel"/>
    <w:tmpl w:val="86A86AB6"/>
    <w:lvl w:ilvl="0" w:tplc="5D0620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A52A5B"/>
    <w:multiLevelType w:val="hybridMultilevel"/>
    <w:tmpl w:val="62A6F7C2"/>
    <w:lvl w:ilvl="0" w:tplc="7B1A2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3F958A3"/>
    <w:multiLevelType w:val="hybridMultilevel"/>
    <w:tmpl w:val="B4465E46"/>
    <w:lvl w:ilvl="0" w:tplc="E4D6A4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CCB5E20"/>
    <w:multiLevelType w:val="hybridMultilevel"/>
    <w:tmpl w:val="6D42F11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E24F39"/>
    <w:multiLevelType w:val="hybridMultilevel"/>
    <w:tmpl w:val="CD7E04B8"/>
    <w:lvl w:ilvl="0" w:tplc="E0F4A8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82667"/>
    <w:multiLevelType w:val="hybridMultilevel"/>
    <w:tmpl w:val="0B8413AC"/>
    <w:lvl w:ilvl="0" w:tplc="0410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A267E"/>
    <w:multiLevelType w:val="hybridMultilevel"/>
    <w:tmpl w:val="B83452B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BFA4B1D"/>
    <w:multiLevelType w:val="hybridMultilevel"/>
    <w:tmpl w:val="B3705766"/>
    <w:lvl w:ilvl="0" w:tplc="886E653E">
      <w:start w:val="1"/>
      <w:numFmt w:val="upperLetter"/>
      <w:lvlText w:val="%1)"/>
      <w:lvlJc w:val="left"/>
      <w:pPr>
        <w:ind w:left="360" w:hanging="360"/>
      </w:pPr>
      <w:rPr>
        <w:rFonts w:hint="default"/>
        <w:sz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29718D0"/>
    <w:multiLevelType w:val="hybridMultilevel"/>
    <w:tmpl w:val="2F4CF0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FE41EE"/>
    <w:multiLevelType w:val="hybridMultilevel"/>
    <w:tmpl w:val="35321D08"/>
    <w:lvl w:ilvl="0" w:tplc="3C004D74">
      <w:start w:val="1"/>
      <w:numFmt w:val="upperLetter"/>
      <w:lvlText w:val="%1)"/>
      <w:lvlJc w:val="left"/>
      <w:pPr>
        <w:ind w:left="360" w:hanging="360"/>
      </w:pPr>
      <w:rPr>
        <w:rFonts w:ascii="Arial" w:hAnsi="Arial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286F0F"/>
    <w:multiLevelType w:val="hybridMultilevel"/>
    <w:tmpl w:val="A14682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5E161C"/>
    <w:multiLevelType w:val="hybridMultilevel"/>
    <w:tmpl w:val="B980F4E0"/>
    <w:lvl w:ilvl="0" w:tplc="00000002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1748A0"/>
    <w:multiLevelType w:val="hybridMultilevel"/>
    <w:tmpl w:val="CFE88034"/>
    <w:lvl w:ilvl="0" w:tplc="0410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C482A79"/>
    <w:multiLevelType w:val="hybridMultilevel"/>
    <w:tmpl w:val="18A27B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24782">
    <w:abstractNumId w:val="0"/>
  </w:num>
  <w:num w:numId="2" w16cid:durableId="1361130132">
    <w:abstractNumId w:val="1"/>
  </w:num>
  <w:num w:numId="3" w16cid:durableId="1507746350">
    <w:abstractNumId w:val="2"/>
  </w:num>
  <w:num w:numId="4" w16cid:durableId="1979452584">
    <w:abstractNumId w:val="3"/>
  </w:num>
  <w:num w:numId="5" w16cid:durableId="1149248337">
    <w:abstractNumId w:val="4"/>
  </w:num>
  <w:num w:numId="6" w16cid:durableId="965084321">
    <w:abstractNumId w:val="5"/>
  </w:num>
  <w:num w:numId="7" w16cid:durableId="2003466262">
    <w:abstractNumId w:val="6"/>
  </w:num>
  <w:num w:numId="8" w16cid:durableId="109858283">
    <w:abstractNumId w:val="40"/>
  </w:num>
  <w:num w:numId="9" w16cid:durableId="8485104">
    <w:abstractNumId w:val="16"/>
  </w:num>
  <w:num w:numId="10" w16cid:durableId="779447331">
    <w:abstractNumId w:val="27"/>
  </w:num>
  <w:num w:numId="11" w16cid:durableId="1343433154">
    <w:abstractNumId w:val="32"/>
  </w:num>
  <w:num w:numId="12" w16cid:durableId="109251063">
    <w:abstractNumId w:val="14"/>
  </w:num>
  <w:num w:numId="13" w16cid:durableId="381906464">
    <w:abstractNumId w:val="17"/>
  </w:num>
  <w:num w:numId="14" w16cid:durableId="2014792275">
    <w:abstractNumId w:val="28"/>
  </w:num>
  <w:num w:numId="15" w16cid:durableId="121315421">
    <w:abstractNumId w:val="30"/>
  </w:num>
  <w:num w:numId="16" w16cid:durableId="1853958230">
    <w:abstractNumId w:val="31"/>
  </w:num>
  <w:num w:numId="17" w16cid:durableId="844711201">
    <w:abstractNumId w:val="11"/>
  </w:num>
  <w:num w:numId="18" w16cid:durableId="936255501">
    <w:abstractNumId w:val="15"/>
  </w:num>
  <w:num w:numId="19" w16cid:durableId="1490051618">
    <w:abstractNumId w:val="7"/>
  </w:num>
  <w:num w:numId="20" w16cid:durableId="1196774626">
    <w:abstractNumId w:val="10"/>
  </w:num>
  <w:num w:numId="21" w16cid:durableId="1783764837">
    <w:abstractNumId w:val="8"/>
  </w:num>
  <w:num w:numId="22" w16cid:durableId="699011018">
    <w:abstractNumId w:val="9"/>
  </w:num>
  <w:num w:numId="23" w16cid:durableId="912351506">
    <w:abstractNumId w:val="38"/>
  </w:num>
  <w:num w:numId="24" w16cid:durableId="1255550699">
    <w:abstractNumId w:val="24"/>
  </w:num>
  <w:num w:numId="25" w16cid:durableId="502093537">
    <w:abstractNumId w:val="23"/>
  </w:num>
  <w:num w:numId="26" w16cid:durableId="1377781859">
    <w:abstractNumId w:val="19"/>
  </w:num>
  <w:num w:numId="27" w16cid:durableId="1267738067">
    <w:abstractNumId w:val="25"/>
  </w:num>
  <w:num w:numId="28" w16cid:durableId="1349991562">
    <w:abstractNumId w:val="22"/>
  </w:num>
  <w:num w:numId="29" w16cid:durableId="1229461329">
    <w:abstractNumId w:val="26"/>
  </w:num>
  <w:num w:numId="30" w16cid:durableId="35591795">
    <w:abstractNumId w:val="34"/>
  </w:num>
  <w:num w:numId="31" w16cid:durableId="412315799">
    <w:abstractNumId w:val="13"/>
  </w:num>
  <w:num w:numId="32" w16cid:durableId="573127962">
    <w:abstractNumId w:val="29"/>
  </w:num>
  <w:num w:numId="33" w16cid:durableId="577979413">
    <w:abstractNumId w:val="41"/>
  </w:num>
  <w:num w:numId="34" w16cid:durableId="290132501">
    <w:abstractNumId w:val="36"/>
  </w:num>
  <w:num w:numId="35" w16cid:durableId="1132867760">
    <w:abstractNumId w:val="12"/>
  </w:num>
  <w:num w:numId="36" w16cid:durableId="1309483270">
    <w:abstractNumId w:val="18"/>
  </w:num>
  <w:num w:numId="37" w16cid:durableId="1445342866">
    <w:abstractNumId w:val="20"/>
  </w:num>
  <w:num w:numId="38" w16cid:durableId="145124295">
    <w:abstractNumId w:val="37"/>
  </w:num>
  <w:num w:numId="39" w16cid:durableId="2118600708">
    <w:abstractNumId w:val="39"/>
  </w:num>
  <w:num w:numId="40" w16cid:durableId="1340309429">
    <w:abstractNumId w:val="33"/>
  </w:num>
  <w:num w:numId="41" w16cid:durableId="11416895">
    <w:abstractNumId w:val="35"/>
  </w:num>
  <w:num w:numId="42" w16cid:durableId="5198566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50D"/>
    <w:rsid w:val="0000713C"/>
    <w:rsid w:val="00007C4E"/>
    <w:rsid w:val="00012C91"/>
    <w:rsid w:val="00021CD7"/>
    <w:rsid w:val="00024E6A"/>
    <w:rsid w:val="00034A43"/>
    <w:rsid w:val="00036204"/>
    <w:rsid w:val="00040D40"/>
    <w:rsid w:val="0004227F"/>
    <w:rsid w:val="00044846"/>
    <w:rsid w:val="00057032"/>
    <w:rsid w:val="000575B9"/>
    <w:rsid w:val="00066B75"/>
    <w:rsid w:val="000757EF"/>
    <w:rsid w:val="000808A0"/>
    <w:rsid w:val="000A17FF"/>
    <w:rsid w:val="000A3FB4"/>
    <w:rsid w:val="000B095C"/>
    <w:rsid w:val="000B36D5"/>
    <w:rsid w:val="000B3DE1"/>
    <w:rsid w:val="000C46E4"/>
    <w:rsid w:val="000D6669"/>
    <w:rsid w:val="000F3DF7"/>
    <w:rsid w:val="000F4819"/>
    <w:rsid w:val="00101E92"/>
    <w:rsid w:val="00124446"/>
    <w:rsid w:val="00131622"/>
    <w:rsid w:val="00137400"/>
    <w:rsid w:val="00140096"/>
    <w:rsid w:val="001409E6"/>
    <w:rsid w:val="00144289"/>
    <w:rsid w:val="00146178"/>
    <w:rsid w:val="001522B0"/>
    <w:rsid w:val="00153A30"/>
    <w:rsid w:val="0015746D"/>
    <w:rsid w:val="00160A4A"/>
    <w:rsid w:val="00161E56"/>
    <w:rsid w:val="001627F4"/>
    <w:rsid w:val="0016784C"/>
    <w:rsid w:val="00174166"/>
    <w:rsid w:val="00177352"/>
    <w:rsid w:val="001775E9"/>
    <w:rsid w:val="00180948"/>
    <w:rsid w:val="001A1521"/>
    <w:rsid w:val="001C1934"/>
    <w:rsid w:val="001C2AB1"/>
    <w:rsid w:val="001C6B06"/>
    <w:rsid w:val="001C7383"/>
    <w:rsid w:val="001D1F82"/>
    <w:rsid w:val="001E3BAD"/>
    <w:rsid w:val="001F5B5B"/>
    <w:rsid w:val="0020045A"/>
    <w:rsid w:val="00200529"/>
    <w:rsid w:val="002053FB"/>
    <w:rsid w:val="00222E51"/>
    <w:rsid w:val="00223306"/>
    <w:rsid w:val="00235B62"/>
    <w:rsid w:val="00243BFE"/>
    <w:rsid w:val="00265181"/>
    <w:rsid w:val="002660FD"/>
    <w:rsid w:val="00267E9B"/>
    <w:rsid w:val="00270476"/>
    <w:rsid w:val="002776C4"/>
    <w:rsid w:val="0029142F"/>
    <w:rsid w:val="002970E4"/>
    <w:rsid w:val="002A142A"/>
    <w:rsid w:val="002B3EE7"/>
    <w:rsid w:val="002B71B3"/>
    <w:rsid w:val="002B7360"/>
    <w:rsid w:val="002C085E"/>
    <w:rsid w:val="002D3002"/>
    <w:rsid w:val="002D36BD"/>
    <w:rsid w:val="002D3CF6"/>
    <w:rsid w:val="002D4D19"/>
    <w:rsid w:val="002E18A5"/>
    <w:rsid w:val="002E1C01"/>
    <w:rsid w:val="002E2962"/>
    <w:rsid w:val="002E3FAB"/>
    <w:rsid w:val="002F79B4"/>
    <w:rsid w:val="003000BB"/>
    <w:rsid w:val="00303BD3"/>
    <w:rsid w:val="00306B0C"/>
    <w:rsid w:val="003152D1"/>
    <w:rsid w:val="00343CD4"/>
    <w:rsid w:val="00347F7A"/>
    <w:rsid w:val="00365DFB"/>
    <w:rsid w:val="003724F0"/>
    <w:rsid w:val="00381A89"/>
    <w:rsid w:val="00381C0C"/>
    <w:rsid w:val="00395570"/>
    <w:rsid w:val="003B5490"/>
    <w:rsid w:val="003C0AF2"/>
    <w:rsid w:val="003C218A"/>
    <w:rsid w:val="003C3E83"/>
    <w:rsid w:val="003C7E30"/>
    <w:rsid w:val="003D5159"/>
    <w:rsid w:val="003E0BA6"/>
    <w:rsid w:val="003E18F0"/>
    <w:rsid w:val="003E27EF"/>
    <w:rsid w:val="003E6755"/>
    <w:rsid w:val="003F38A1"/>
    <w:rsid w:val="003F3C59"/>
    <w:rsid w:val="003F6FDE"/>
    <w:rsid w:val="00410AE0"/>
    <w:rsid w:val="0041201D"/>
    <w:rsid w:val="00412885"/>
    <w:rsid w:val="00417CE8"/>
    <w:rsid w:val="00423873"/>
    <w:rsid w:val="004262FB"/>
    <w:rsid w:val="0043120A"/>
    <w:rsid w:val="00440905"/>
    <w:rsid w:val="00443841"/>
    <w:rsid w:val="00457D4C"/>
    <w:rsid w:val="00497B35"/>
    <w:rsid w:val="004A1341"/>
    <w:rsid w:val="004A1AB7"/>
    <w:rsid w:val="004B1398"/>
    <w:rsid w:val="004C2596"/>
    <w:rsid w:val="004C444B"/>
    <w:rsid w:val="004E72EC"/>
    <w:rsid w:val="004F1CF9"/>
    <w:rsid w:val="004F235E"/>
    <w:rsid w:val="004F33E8"/>
    <w:rsid w:val="005252C4"/>
    <w:rsid w:val="00530C07"/>
    <w:rsid w:val="00534035"/>
    <w:rsid w:val="00536286"/>
    <w:rsid w:val="0054485D"/>
    <w:rsid w:val="00545172"/>
    <w:rsid w:val="00550384"/>
    <w:rsid w:val="005514A3"/>
    <w:rsid w:val="00553BB2"/>
    <w:rsid w:val="005576F2"/>
    <w:rsid w:val="00562008"/>
    <w:rsid w:val="00562A54"/>
    <w:rsid w:val="00576020"/>
    <w:rsid w:val="00577D0D"/>
    <w:rsid w:val="005807EA"/>
    <w:rsid w:val="0058098B"/>
    <w:rsid w:val="00582947"/>
    <w:rsid w:val="0058520D"/>
    <w:rsid w:val="00594B59"/>
    <w:rsid w:val="005A5AF1"/>
    <w:rsid w:val="005A7E0F"/>
    <w:rsid w:val="005B17E5"/>
    <w:rsid w:val="005B7E9B"/>
    <w:rsid w:val="005C6EBC"/>
    <w:rsid w:val="005C7112"/>
    <w:rsid w:val="005D6062"/>
    <w:rsid w:val="005D7CAD"/>
    <w:rsid w:val="005E1CF9"/>
    <w:rsid w:val="005E5EAA"/>
    <w:rsid w:val="005E7317"/>
    <w:rsid w:val="005F053C"/>
    <w:rsid w:val="005F2D61"/>
    <w:rsid w:val="005F6E1F"/>
    <w:rsid w:val="005F7848"/>
    <w:rsid w:val="006024DD"/>
    <w:rsid w:val="00616E50"/>
    <w:rsid w:val="006219F2"/>
    <w:rsid w:val="006347C4"/>
    <w:rsid w:val="006379FB"/>
    <w:rsid w:val="00651791"/>
    <w:rsid w:val="006535C7"/>
    <w:rsid w:val="006550E0"/>
    <w:rsid w:val="006636F6"/>
    <w:rsid w:val="00663923"/>
    <w:rsid w:val="00663D1D"/>
    <w:rsid w:val="0067040A"/>
    <w:rsid w:val="00671721"/>
    <w:rsid w:val="0067680A"/>
    <w:rsid w:val="00682524"/>
    <w:rsid w:val="00687796"/>
    <w:rsid w:val="006A4FEC"/>
    <w:rsid w:val="006A56CB"/>
    <w:rsid w:val="006A69D2"/>
    <w:rsid w:val="006A74EE"/>
    <w:rsid w:val="006B44D1"/>
    <w:rsid w:val="006C4145"/>
    <w:rsid w:val="006C5599"/>
    <w:rsid w:val="006D4AF5"/>
    <w:rsid w:val="006D4BFF"/>
    <w:rsid w:val="006E0B99"/>
    <w:rsid w:val="006E1A0B"/>
    <w:rsid w:val="006F33AA"/>
    <w:rsid w:val="006F4064"/>
    <w:rsid w:val="00700703"/>
    <w:rsid w:val="0070477D"/>
    <w:rsid w:val="007109FF"/>
    <w:rsid w:val="0072101F"/>
    <w:rsid w:val="007262CD"/>
    <w:rsid w:val="00730FEF"/>
    <w:rsid w:val="00732D3D"/>
    <w:rsid w:val="00744742"/>
    <w:rsid w:val="0074562A"/>
    <w:rsid w:val="00750FEA"/>
    <w:rsid w:val="007548DE"/>
    <w:rsid w:val="007711AF"/>
    <w:rsid w:val="00771E79"/>
    <w:rsid w:val="0077236D"/>
    <w:rsid w:val="0077787E"/>
    <w:rsid w:val="007800F0"/>
    <w:rsid w:val="00786FCC"/>
    <w:rsid w:val="007927B4"/>
    <w:rsid w:val="007A24BF"/>
    <w:rsid w:val="007A3636"/>
    <w:rsid w:val="007B0FDF"/>
    <w:rsid w:val="007C142B"/>
    <w:rsid w:val="007D5BDF"/>
    <w:rsid w:val="007D6229"/>
    <w:rsid w:val="007D68E0"/>
    <w:rsid w:val="007F1B83"/>
    <w:rsid w:val="007F7EEB"/>
    <w:rsid w:val="00812CA3"/>
    <w:rsid w:val="008171BC"/>
    <w:rsid w:val="00821D54"/>
    <w:rsid w:val="0082414F"/>
    <w:rsid w:val="00836413"/>
    <w:rsid w:val="00841A19"/>
    <w:rsid w:val="008670B3"/>
    <w:rsid w:val="008779DB"/>
    <w:rsid w:val="008816F2"/>
    <w:rsid w:val="0088242D"/>
    <w:rsid w:val="00882E70"/>
    <w:rsid w:val="00882F83"/>
    <w:rsid w:val="008908FC"/>
    <w:rsid w:val="0089214E"/>
    <w:rsid w:val="0089633C"/>
    <w:rsid w:val="008A2CD6"/>
    <w:rsid w:val="008B79AC"/>
    <w:rsid w:val="008D28D0"/>
    <w:rsid w:val="008D3AD3"/>
    <w:rsid w:val="008E168B"/>
    <w:rsid w:val="008E3165"/>
    <w:rsid w:val="009073E0"/>
    <w:rsid w:val="00934ABE"/>
    <w:rsid w:val="009369E4"/>
    <w:rsid w:val="00936E14"/>
    <w:rsid w:val="009439BB"/>
    <w:rsid w:val="00947633"/>
    <w:rsid w:val="00955377"/>
    <w:rsid w:val="009558DD"/>
    <w:rsid w:val="00956F62"/>
    <w:rsid w:val="00960C83"/>
    <w:rsid w:val="00964305"/>
    <w:rsid w:val="00967D6D"/>
    <w:rsid w:val="00970EB0"/>
    <w:rsid w:val="00973284"/>
    <w:rsid w:val="009733F4"/>
    <w:rsid w:val="00980878"/>
    <w:rsid w:val="00980EFC"/>
    <w:rsid w:val="009942EC"/>
    <w:rsid w:val="009A70D6"/>
    <w:rsid w:val="009B2D84"/>
    <w:rsid w:val="009F6106"/>
    <w:rsid w:val="00A02CDD"/>
    <w:rsid w:val="00A07BF1"/>
    <w:rsid w:val="00A27CE4"/>
    <w:rsid w:val="00A31A4B"/>
    <w:rsid w:val="00A346B2"/>
    <w:rsid w:val="00A47F49"/>
    <w:rsid w:val="00A57488"/>
    <w:rsid w:val="00A616DB"/>
    <w:rsid w:val="00A64AEB"/>
    <w:rsid w:val="00A65A53"/>
    <w:rsid w:val="00A65C7F"/>
    <w:rsid w:val="00A73157"/>
    <w:rsid w:val="00A74D59"/>
    <w:rsid w:val="00A76675"/>
    <w:rsid w:val="00A768AA"/>
    <w:rsid w:val="00A807B6"/>
    <w:rsid w:val="00A85679"/>
    <w:rsid w:val="00AA0B21"/>
    <w:rsid w:val="00AA3CF3"/>
    <w:rsid w:val="00AB4356"/>
    <w:rsid w:val="00AC4C08"/>
    <w:rsid w:val="00AD1A1B"/>
    <w:rsid w:val="00AD7E8F"/>
    <w:rsid w:val="00AE34FE"/>
    <w:rsid w:val="00AE4CF0"/>
    <w:rsid w:val="00AF0B7F"/>
    <w:rsid w:val="00AF2EFD"/>
    <w:rsid w:val="00B062FA"/>
    <w:rsid w:val="00B067E3"/>
    <w:rsid w:val="00B2147A"/>
    <w:rsid w:val="00B2192A"/>
    <w:rsid w:val="00B265B2"/>
    <w:rsid w:val="00B40207"/>
    <w:rsid w:val="00B465A9"/>
    <w:rsid w:val="00B60170"/>
    <w:rsid w:val="00B66F54"/>
    <w:rsid w:val="00B700D3"/>
    <w:rsid w:val="00B71E93"/>
    <w:rsid w:val="00B76EB8"/>
    <w:rsid w:val="00B809CB"/>
    <w:rsid w:val="00BB33B3"/>
    <w:rsid w:val="00BB654D"/>
    <w:rsid w:val="00BB6C6F"/>
    <w:rsid w:val="00BF02B7"/>
    <w:rsid w:val="00BF0C13"/>
    <w:rsid w:val="00BF2CE7"/>
    <w:rsid w:val="00C01DC3"/>
    <w:rsid w:val="00C12A22"/>
    <w:rsid w:val="00C12D5B"/>
    <w:rsid w:val="00C16F3B"/>
    <w:rsid w:val="00C208B8"/>
    <w:rsid w:val="00C2669C"/>
    <w:rsid w:val="00C3017E"/>
    <w:rsid w:val="00C51435"/>
    <w:rsid w:val="00C52E28"/>
    <w:rsid w:val="00C53BEB"/>
    <w:rsid w:val="00C56EBE"/>
    <w:rsid w:val="00C62F83"/>
    <w:rsid w:val="00C64FC7"/>
    <w:rsid w:val="00C6529D"/>
    <w:rsid w:val="00C70517"/>
    <w:rsid w:val="00C76EA4"/>
    <w:rsid w:val="00C820BD"/>
    <w:rsid w:val="00C8602F"/>
    <w:rsid w:val="00C90D2D"/>
    <w:rsid w:val="00C946A2"/>
    <w:rsid w:val="00CA0EF1"/>
    <w:rsid w:val="00CA61B8"/>
    <w:rsid w:val="00CB6587"/>
    <w:rsid w:val="00CC580D"/>
    <w:rsid w:val="00CC7DC4"/>
    <w:rsid w:val="00CD2156"/>
    <w:rsid w:val="00CD3833"/>
    <w:rsid w:val="00CE01C9"/>
    <w:rsid w:val="00CE50BB"/>
    <w:rsid w:val="00CF1EE5"/>
    <w:rsid w:val="00D035EF"/>
    <w:rsid w:val="00D0719C"/>
    <w:rsid w:val="00D106E7"/>
    <w:rsid w:val="00D11DF7"/>
    <w:rsid w:val="00D15622"/>
    <w:rsid w:val="00D250BB"/>
    <w:rsid w:val="00D25D17"/>
    <w:rsid w:val="00D27AF8"/>
    <w:rsid w:val="00D31FD9"/>
    <w:rsid w:val="00D33541"/>
    <w:rsid w:val="00D42F68"/>
    <w:rsid w:val="00D50169"/>
    <w:rsid w:val="00D50357"/>
    <w:rsid w:val="00D5659C"/>
    <w:rsid w:val="00D77E93"/>
    <w:rsid w:val="00D822A7"/>
    <w:rsid w:val="00D909F8"/>
    <w:rsid w:val="00DA1C37"/>
    <w:rsid w:val="00DA3FE6"/>
    <w:rsid w:val="00DB69E2"/>
    <w:rsid w:val="00DC3B28"/>
    <w:rsid w:val="00DC43C4"/>
    <w:rsid w:val="00DC7905"/>
    <w:rsid w:val="00DD0561"/>
    <w:rsid w:val="00DD132D"/>
    <w:rsid w:val="00DD2548"/>
    <w:rsid w:val="00DD43FE"/>
    <w:rsid w:val="00DE2FC5"/>
    <w:rsid w:val="00DF1035"/>
    <w:rsid w:val="00DF16FD"/>
    <w:rsid w:val="00DF6CC8"/>
    <w:rsid w:val="00E01D40"/>
    <w:rsid w:val="00E01E0F"/>
    <w:rsid w:val="00E0258B"/>
    <w:rsid w:val="00E02E22"/>
    <w:rsid w:val="00E04241"/>
    <w:rsid w:val="00E14D52"/>
    <w:rsid w:val="00E26D61"/>
    <w:rsid w:val="00E36CA0"/>
    <w:rsid w:val="00E44A84"/>
    <w:rsid w:val="00E5334D"/>
    <w:rsid w:val="00E62EA4"/>
    <w:rsid w:val="00E7131D"/>
    <w:rsid w:val="00E90403"/>
    <w:rsid w:val="00EA2A2F"/>
    <w:rsid w:val="00EB0BA3"/>
    <w:rsid w:val="00EB13A2"/>
    <w:rsid w:val="00EB2EAF"/>
    <w:rsid w:val="00EC3188"/>
    <w:rsid w:val="00EC4BAF"/>
    <w:rsid w:val="00EC5910"/>
    <w:rsid w:val="00ED0645"/>
    <w:rsid w:val="00ED384E"/>
    <w:rsid w:val="00ED39CF"/>
    <w:rsid w:val="00ED5D81"/>
    <w:rsid w:val="00EE3A90"/>
    <w:rsid w:val="00EF2D16"/>
    <w:rsid w:val="00EF3A58"/>
    <w:rsid w:val="00EF5F57"/>
    <w:rsid w:val="00F00596"/>
    <w:rsid w:val="00F01C9A"/>
    <w:rsid w:val="00F12ADC"/>
    <w:rsid w:val="00F14CDD"/>
    <w:rsid w:val="00F154E0"/>
    <w:rsid w:val="00F201A3"/>
    <w:rsid w:val="00F25808"/>
    <w:rsid w:val="00F26BB3"/>
    <w:rsid w:val="00F33465"/>
    <w:rsid w:val="00F40F5E"/>
    <w:rsid w:val="00F42040"/>
    <w:rsid w:val="00F47665"/>
    <w:rsid w:val="00F507B0"/>
    <w:rsid w:val="00F5463F"/>
    <w:rsid w:val="00F668F6"/>
    <w:rsid w:val="00F7250D"/>
    <w:rsid w:val="00F73702"/>
    <w:rsid w:val="00F80275"/>
    <w:rsid w:val="00FA35F4"/>
    <w:rsid w:val="00FB3F2B"/>
    <w:rsid w:val="00FB4B1B"/>
    <w:rsid w:val="00FB6D05"/>
    <w:rsid w:val="00FD02C7"/>
    <w:rsid w:val="00FD0588"/>
    <w:rsid w:val="00FD0913"/>
    <w:rsid w:val="00FD34A7"/>
    <w:rsid w:val="00FE072F"/>
    <w:rsid w:val="00FF1010"/>
    <w:rsid w:val="00FF1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vertical-relative:line" fill="f" fillcolor="white" stroke="f">
      <v:fill color="white" on="f"/>
      <v:stroke on="f"/>
    </o:shapedefaults>
    <o:shapelayout v:ext="edit">
      <o:idmap v:ext="edit" data="1"/>
    </o:shapelayout>
  </w:shapeDefaults>
  <w:doNotEmbedSmartTags/>
  <w:decimalSymbol w:val=","/>
  <w:listSeparator w:val=";"/>
  <w14:docId w14:val="3C597890"/>
  <w15:chartTrackingRefBased/>
  <w15:docId w15:val="{824ECE81-EE88-4E43-8455-C35BAE60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uppressAutoHyphens/>
    </w:pPr>
    <w:rPr>
      <w:sz w:val="24"/>
      <w:szCs w:val="24"/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bCs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outlineLvl w:val="1"/>
    </w:pPr>
    <w:rPr>
      <w:rFonts w:ascii="Arial" w:hAnsi="Arial" w:cs="Arial"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rFonts w:ascii="Arial" w:hAnsi="Arial" w:cs="Arial"/>
      <w:b/>
      <w:bCs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6z4">
    <w:name w:val="WW8Num6z4"/>
    <w:rPr>
      <w:rFonts w:ascii="Courier New" w:hAnsi="Courier New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Carpredefinitoparagrafo3">
    <w:name w:val="Car. predefinito paragrafo3"/>
  </w:style>
  <w:style w:type="character" w:customStyle="1" w:styleId="WW8Num5z0">
    <w:name w:val="WW8Num5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9z4">
    <w:name w:val="WW8Num9z4"/>
    <w:rPr>
      <w:rFonts w:ascii="Courier New" w:hAnsi="Courier New"/>
    </w:rPr>
  </w:style>
  <w:style w:type="character" w:customStyle="1" w:styleId="WW8Num10z1">
    <w:name w:val="WW8Num10z1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Symbol" w:eastAsia="Times New Roman" w:hAnsi="Symbol" w:cs="Times New Roman"/>
      <w:i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Carpredefinitoparagrafo2">
    <w:name w:val="Car. predefinito paragrafo2"/>
  </w:style>
  <w:style w:type="character" w:customStyle="1" w:styleId="Absatz-Standardschriftart">
    <w:name w:val="Absatz-Standardschriftart"/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4">
    <w:name w:val="WW8Num11z4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2z4">
    <w:name w:val="WW8Num12z4"/>
    <w:rPr>
      <w:rFonts w:ascii="Courier New" w:hAnsi="Courier New"/>
    </w:rPr>
  </w:style>
  <w:style w:type="character" w:customStyle="1" w:styleId="WW8Num13z4">
    <w:name w:val="WW8Num13z4"/>
    <w:rPr>
      <w:rFonts w:ascii="Courier New" w:hAnsi="Courier New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4">
    <w:name w:val="WW8Num15z4"/>
    <w:rPr>
      <w:rFonts w:ascii="Courier New" w:hAnsi="Courier New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4">
    <w:name w:val="WW8Num16z4"/>
    <w:rPr>
      <w:rFonts w:ascii="Courier New" w:hAnsi="Courier New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4">
    <w:name w:val="WW8Num19z4"/>
    <w:rPr>
      <w:rFonts w:ascii="Courier New" w:hAnsi="Courier New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1">
    <w:name w:val="WW8Num22z1"/>
    <w:rPr>
      <w:rFonts w:ascii="Symbol" w:hAnsi="Symbol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4">
    <w:name w:val="WW8Num22z4"/>
    <w:rPr>
      <w:rFonts w:ascii="Courier New" w:hAnsi="Courier New"/>
    </w:rPr>
  </w:style>
  <w:style w:type="character" w:customStyle="1" w:styleId="WW8Num23z1">
    <w:name w:val="WW8Num23z1"/>
    <w:rPr>
      <w:rFonts w:ascii="Symbol" w:hAnsi="Symbol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4">
    <w:name w:val="WW8Num23z4"/>
    <w:rPr>
      <w:rFonts w:ascii="Courier New" w:hAnsi="Courier New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4z4">
    <w:name w:val="WW8Num24z4"/>
    <w:rPr>
      <w:rFonts w:ascii="Courier New" w:hAnsi="Courier New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1">
    <w:name w:val="WW8Num26z1"/>
    <w:rPr>
      <w:rFonts w:ascii="Symbol" w:hAnsi="Symbol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4">
    <w:name w:val="WW8Num26z4"/>
    <w:rPr>
      <w:rFonts w:ascii="Courier New" w:hAnsi="Courier New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29z4">
    <w:name w:val="WW8Num29z4"/>
    <w:rPr>
      <w:rFonts w:ascii="Courier New" w:hAnsi="Courier New"/>
    </w:rPr>
  </w:style>
  <w:style w:type="character" w:customStyle="1" w:styleId="WW8Num30z0">
    <w:name w:val="WW8Num30z0"/>
    <w:rPr>
      <w:rFonts w:ascii="Times New Roman" w:hAnsi="Times New Roman" w:cs="Times New Roman"/>
      <w:color w:val="auto"/>
    </w:rPr>
  </w:style>
  <w:style w:type="character" w:customStyle="1" w:styleId="WW8Num30z1">
    <w:name w:val="WW8Num30z1"/>
    <w:rPr>
      <w:rFonts w:ascii="Courier New" w:hAnsi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1z1">
    <w:name w:val="WW8Num31z1"/>
    <w:rPr>
      <w:rFonts w:ascii="Courier New" w:hAnsi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3z1">
    <w:name w:val="WW8Num33z1"/>
    <w:rPr>
      <w:rFonts w:ascii="Courier New" w:hAnsi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3z3">
    <w:name w:val="WW8Num33z3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6z0">
    <w:name w:val="WW8Num36z0"/>
    <w:rPr>
      <w:rFonts w:ascii="Arial" w:hAnsi="Arial"/>
      <w:b w:val="0"/>
      <w:i w:val="0"/>
      <w:sz w:val="24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8z4">
    <w:name w:val="WW8Num38z4"/>
    <w:rPr>
      <w:rFonts w:ascii="Courier New" w:hAnsi="Courier New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39z4">
    <w:name w:val="WW8Num39z4"/>
    <w:rPr>
      <w:rFonts w:ascii="Courier New" w:hAnsi="Courier New"/>
    </w:rPr>
  </w:style>
  <w:style w:type="character" w:customStyle="1" w:styleId="WW8Num42z0">
    <w:name w:val="WW8Num42z0"/>
    <w:rPr>
      <w:rFonts w:ascii="Symbol" w:hAnsi="Symbol"/>
    </w:rPr>
  </w:style>
  <w:style w:type="character" w:customStyle="1" w:styleId="WW8Num42z4">
    <w:name w:val="WW8Num42z4"/>
    <w:rPr>
      <w:rFonts w:ascii="Courier New" w:hAnsi="Courier New"/>
    </w:rPr>
  </w:style>
  <w:style w:type="character" w:customStyle="1" w:styleId="WW8Num42z5">
    <w:name w:val="WW8Num42z5"/>
    <w:rPr>
      <w:rFonts w:ascii="Wingdings" w:hAnsi="Wingdings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WW8Num43z4">
    <w:name w:val="WW8Num43z4"/>
    <w:rPr>
      <w:rFonts w:ascii="Courier New" w:hAnsi="Courier New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Courier New" w:hAnsi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45z4">
    <w:name w:val="WW8Num45z4"/>
    <w:rPr>
      <w:rFonts w:ascii="Courier New" w:hAnsi="Courier New"/>
    </w:rPr>
  </w:style>
  <w:style w:type="character" w:customStyle="1" w:styleId="WW8NumSt41z0">
    <w:name w:val="WW8NumSt41z0"/>
    <w:rPr>
      <w:rFonts w:ascii="Wingdings" w:hAnsi="Wingdings"/>
      <w:sz w:val="48"/>
    </w:rPr>
  </w:style>
  <w:style w:type="character" w:customStyle="1" w:styleId="Carpredefinitoparagrafo1">
    <w:name w:val="Car. predefinito paragrafo1"/>
  </w:style>
  <w:style w:type="character" w:customStyle="1" w:styleId="Caratteredellanota">
    <w:name w:val="Carattere della nota"/>
    <w:rPr>
      <w:vertAlign w:val="superscript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paragraph" w:customStyle="1" w:styleId="Intestazione3">
    <w:name w:val="Intestazione3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link w:val="CorpotestoCarattere"/>
    <w:pPr>
      <w:jc w:val="both"/>
    </w:pPr>
    <w:rPr>
      <w:rFonts w:ascii="Arial" w:hAnsi="Arial"/>
    </w:rPr>
  </w:style>
  <w:style w:type="paragraph" w:styleId="Elenco">
    <w:name w:val="List"/>
    <w:basedOn w:val="Corpotesto"/>
    <w:rPr>
      <w:rFonts w:cs="Tahoma"/>
    </w:rPr>
  </w:style>
  <w:style w:type="paragraph" w:customStyle="1" w:styleId="Didascalia3">
    <w:name w:val="Didascalia3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Tahoma"/>
      <w:i/>
      <w:iCs/>
    </w:rPr>
  </w:style>
  <w:style w:type="paragraph" w:styleId="Titolo">
    <w:name w:val="Title"/>
    <w:basedOn w:val="Normale"/>
    <w:next w:val="Sottotitolo"/>
    <w:qFormat/>
    <w:pPr>
      <w:jc w:val="center"/>
    </w:pPr>
    <w:rPr>
      <w:rFonts w:ascii="Arial" w:hAnsi="Arial" w:cs="Arial"/>
      <w:smallCaps/>
      <w:sz w:val="28"/>
    </w:rPr>
  </w:style>
  <w:style w:type="paragraph" w:styleId="Sottotitolo">
    <w:name w:val="Subtitle"/>
    <w:basedOn w:val="Intestazione1"/>
    <w:next w:val="Corpotesto"/>
    <w:qFormat/>
    <w:pPr>
      <w:jc w:val="center"/>
    </w:pPr>
    <w:rPr>
      <w:i/>
      <w:iCs/>
    </w:rPr>
  </w:style>
  <w:style w:type="paragraph" w:styleId="Rientrocorpodeltesto">
    <w:name w:val="Body Text Indent"/>
    <w:basedOn w:val="Normale"/>
    <w:pPr>
      <w:ind w:left="708" w:hanging="708"/>
    </w:pPr>
    <w:rPr>
      <w:sz w:val="20"/>
    </w:rPr>
  </w:style>
  <w:style w:type="paragraph" w:customStyle="1" w:styleId="Corpodeltesto21">
    <w:name w:val="Corpo del testo 21"/>
    <w:basedOn w:val="Normale"/>
    <w:pPr>
      <w:spacing w:before="240" w:after="120"/>
    </w:pPr>
    <w:rPr>
      <w:rFonts w:ascii="Arial" w:hAnsi="Arial"/>
      <w:u w:val="single"/>
    </w:rPr>
  </w:style>
  <w:style w:type="paragraph" w:styleId="Testonotaapidipagina">
    <w:name w:val="footnote text"/>
    <w:basedOn w:val="Normale"/>
    <w:rPr>
      <w:sz w:val="20"/>
      <w:szCs w:val="20"/>
    </w:rPr>
  </w:style>
  <w:style w:type="paragraph" w:styleId="Intestazione">
    <w:name w:val="header"/>
    <w:basedOn w:val="Normale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pPr>
      <w:tabs>
        <w:tab w:val="center" w:pos="4819"/>
        <w:tab w:val="right" w:pos="9638"/>
      </w:tabs>
    </w:pPr>
  </w:style>
  <w:style w:type="paragraph" w:customStyle="1" w:styleId="Contenutocornice">
    <w:name w:val="Contenuto cornice"/>
    <w:basedOn w:val="Corpotesto"/>
  </w:style>
  <w:style w:type="paragraph" w:customStyle="1" w:styleId="Corpodeltesto22">
    <w:name w:val="Corpo del testo 22"/>
    <w:basedOn w:val="Normale"/>
    <w:pPr>
      <w:suppressAutoHyphens w:val="0"/>
      <w:spacing w:before="240" w:after="120"/>
    </w:pPr>
    <w:rPr>
      <w:rFonts w:ascii="Arial" w:hAnsi="Arial"/>
      <w:u w:val="single"/>
    </w:rPr>
  </w:style>
  <w:style w:type="paragraph" w:customStyle="1" w:styleId="Didascalia4">
    <w:name w:val="Didascalia4"/>
    <w:basedOn w:val="Normale"/>
    <w:next w:val="Normale"/>
    <w:rsid w:val="003E18F0"/>
    <w:pPr>
      <w:suppressAutoHyphens w:val="0"/>
      <w:spacing w:before="120" w:after="120"/>
    </w:pPr>
    <w:rPr>
      <w:b/>
    </w:rPr>
  </w:style>
  <w:style w:type="paragraph" w:styleId="Testofumetto">
    <w:name w:val="Balloon Text"/>
    <w:basedOn w:val="Normale"/>
    <w:link w:val="TestofumettoCarattere"/>
    <w:rsid w:val="000F4819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0F4819"/>
    <w:rPr>
      <w:rFonts w:ascii="Segoe UI" w:hAnsi="Segoe UI" w:cs="Segoe UI"/>
      <w:sz w:val="18"/>
      <w:szCs w:val="18"/>
      <w:lang w:eastAsia="ar-SA"/>
    </w:rPr>
  </w:style>
  <w:style w:type="character" w:customStyle="1" w:styleId="Titolo2Carattere">
    <w:name w:val="Titolo 2 Carattere"/>
    <w:link w:val="Titolo2"/>
    <w:rsid w:val="0074562A"/>
    <w:rPr>
      <w:rFonts w:ascii="Arial" w:hAnsi="Arial" w:cs="Arial"/>
      <w:sz w:val="24"/>
      <w:szCs w:val="24"/>
      <w:u w:val="single"/>
      <w:lang w:eastAsia="ar-SA"/>
    </w:rPr>
  </w:style>
  <w:style w:type="character" w:customStyle="1" w:styleId="CorpotestoCarattere">
    <w:name w:val="Corpo testo Carattere"/>
    <w:link w:val="Corpotesto"/>
    <w:rsid w:val="0074562A"/>
    <w:rPr>
      <w:rFonts w:ascii="Arial" w:hAnsi="Arial"/>
      <w:sz w:val="24"/>
      <w:szCs w:val="24"/>
      <w:lang w:eastAsia="ar-SA"/>
    </w:rPr>
  </w:style>
  <w:style w:type="paragraph" w:customStyle="1" w:styleId="Intestazionetabella">
    <w:name w:val="Intestazione tabella"/>
    <w:basedOn w:val="Normale"/>
    <w:rsid w:val="000F3DF7"/>
    <w:pPr>
      <w:suppressLineNumbers/>
      <w:jc w:val="center"/>
    </w:pPr>
    <w:rPr>
      <w:b/>
      <w:bCs/>
    </w:rPr>
  </w:style>
  <w:style w:type="paragraph" w:styleId="NormaleWeb">
    <w:name w:val="Normal (Web)"/>
    <w:basedOn w:val="Normale"/>
    <w:uiPriority w:val="99"/>
    <w:unhideWhenUsed/>
    <w:rsid w:val="00C2669C"/>
    <w:pPr>
      <w:suppressAutoHyphens w:val="0"/>
      <w:spacing w:before="100" w:beforeAutospacing="1" w:after="100" w:afterAutospacing="1"/>
    </w:pPr>
    <w:rPr>
      <w:lang w:eastAsia="it-IT"/>
    </w:rPr>
  </w:style>
  <w:style w:type="paragraph" w:customStyle="1" w:styleId="Corpodeltesto31">
    <w:name w:val="Corpo del testo 31"/>
    <w:basedOn w:val="Normale"/>
    <w:rsid w:val="004E72EC"/>
    <w:pPr>
      <w:suppressAutoHyphens w:val="0"/>
    </w:pPr>
    <w:rPr>
      <w:b/>
      <w:bCs/>
      <w:sz w:val="28"/>
    </w:rPr>
  </w:style>
  <w:style w:type="character" w:customStyle="1" w:styleId="PidipaginaCarattere">
    <w:name w:val="Piè di pagina Carattere"/>
    <w:link w:val="Pidipagina"/>
    <w:uiPriority w:val="99"/>
    <w:rsid w:val="00936E14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DiCTAr Exam template</vt:lpstr>
      <vt:lpstr>DiCTAr Exam template</vt:lpstr>
    </vt:vector>
  </TitlesOfParts>
  <Company>Politecnico di Torino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DiCTAr Exam template</dc:title>
  <dc:subject/>
  <dc:creator>Massimo Canale</dc:creator>
  <cp:keywords/>
  <cp:lastModifiedBy>mariadigregorio0102@gmail.com</cp:lastModifiedBy>
  <cp:revision>2</cp:revision>
  <cp:lastPrinted>2020-01-28T13:55:00Z</cp:lastPrinted>
  <dcterms:created xsi:type="dcterms:W3CDTF">2023-01-19T14:19:00Z</dcterms:created>
  <dcterms:modified xsi:type="dcterms:W3CDTF">2023-01-19T14:19:00Z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